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xmlns:wp14="http://schemas.microsoft.com/office/word/2010/wordml" w:rsidR="00000000" w:rsidRDefault="00000000" w14:paraId="2710AF0A" wp14:textId="77777777" wp14:noSpellErr="1">
      <w:pPr>
        <w:pStyle w:val="papertitle"/>
      </w:pPr>
      <w:r w:rsidRPr="021681DC" w:rsidR="021681DC">
        <w:rPr>
          <w:i w:val="1"/>
          <w:iCs w:val="1"/>
        </w:rPr>
        <w:t>Proyecto #1</w:t>
      </w:r>
    </w:p>
    <w:p xmlns:wp14="http://schemas.microsoft.com/office/word/2010/wordml" w:rsidR="00000000" w:rsidRDefault="00000000" w14:paraId="665BFE39" wp14:textId="77777777">
      <w:pPr>
        <w:pStyle w:val="papersubtitle"/>
      </w:pPr>
      <w:proofErr w:type="spellStart"/>
      <w:r w:rsidR="5511CEAD">
        <w:rPr/>
        <w:t>Demonios</w:t>
      </w:r>
      <w:proofErr w:type="spellEnd"/>
      <w:r w:rsidR="5511CEAD">
        <w:rPr/>
        <w:t xml:space="preserve"> </w:t>
      </w:r>
      <w:proofErr w:type="spellStart"/>
      <w:r w:rsidR="5511CEAD">
        <w:rPr/>
        <w:t>en</w:t>
      </w:r>
      <w:proofErr w:type="spellEnd"/>
      <w:r w:rsidR="5511CEAD">
        <w:rPr/>
        <w:t xml:space="preserve"> el </w:t>
      </w:r>
      <w:proofErr w:type="spellStart"/>
      <w:r w:rsidR="5511CEAD">
        <w:rPr/>
        <w:t>lenguaje</w:t>
      </w:r>
      <w:proofErr w:type="spellEnd"/>
      <w:r w:rsidR="5511CEAD">
        <w:rPr/>
        <w:t xml:space="preserve"> de </w:t>
      </w:r>
      <w:r w:rsidRPr="5511CEAD" w:rsidR="5511CEAD">
        <w:rPr>
          <w:lang w:val="es-VE"/>
        </w:rPr>
        <w:t>programación</w:t>
      </w:r>
      <w:r w:rsidR="5511CEAD">
        <w:rPr/>
        <w:t xml:space="preserve"> C</w:t>
      </w:r>
    </w:p>
    <w:p xmlns:wp14="http://schemas.microsoft.com/office/word/2010/wordml" w:rsidR="00000000" w:rsidRDefault="00000000" w14:paraId="6EAC8687" wp14:textId="77777777"/>
    <w:p xmlns:wp14="http://schemas.microsoft.com/office/word/2010/wordml" w:rsidR="00000000" w:rsidRDefault="00000000" w14:paraId="7CC273FE" wp14:textId="77777777">
      <w:pPr>
        <w:sectPr w:rsidR="00000000">
          <w:pgSz w:w="12240" w:h="15840" w:orient="portrait"/>
          <w:pgMar w:top="1080" w:right="893" w:bottom="1440" w:left="893" w:header="720" w:footer="720" w:gutter="0"/>
          <w:cols w:space="720"/>
          <w:docGrid w:linePitch="360"/>
        </w:sectPr>
      </w:pPr>
    </w:p>
    <w:p xmlns:wp14="http://schemas.microsoft.com/office/word/2010/wordml" w:rsidR="00000000" w:rsidRDefault="00000000" w14:paraId="1D8201EB" wp14:textId="77777777">
      <w:pPr>
        <w:pStyle w:val="Author"/>
        <w:rPr>
          <w:lang w:val="es-VE"/>
        </w:rPr>
      </w:pPr>
      <w:r w:rsidRPr="5511CEAD" w:rsidR="5511CEAD">
        <w:rPr>
          <w:i w:val="1"/>
          <w:iCs w:val="1"/>
          <w:lang w:val="es-VE"/>
        </w:rPr>
        <w:t xml:space="preserve">Héctor Eduardo Arellano </w:t>
      </w:r>
      <w:proofErr w:type="spellStart"/>
      <w:r w:rsidRPr="5511CEAD" w:rsidR="5511CEAD">
        <w:rPr>
          <w:i w:val="1"/>
          <w:iCs w:val="1"/>
          <w:lang w:val="es-VE"/>
        </w:rPr>
        <w:t>Negrin</w:t>
      </w:r>
      <w:proofErr w:type="spellEnd"/>
    </w:p>
    <w:p xmlns:wp14="http://schemas.microsoft.com/office/word/2010/wordml" w:rsidR="00000000" w:rsidRDefault="00000000" w14:paraId="0A4A4D0A" wp14:textId="77777777" wp14:noSpellErr="1">
      <w:pPr>
        <w:pStyle w:val="Affiliation"/>
        <w:rPr>
          <w:lang w:val="es-VE"/>
        </w:rPr>
      </w:pPr>
      <w:r w:rsidRPr="021681DC" w:rsidR="021681DC">
        <w:rPr>
          <w:lang w:val="es-VE"/>
        </w:rPr>
        <w:t>Escuela de Computación</w:t>
      </w:r>
    </w:p>
    <w:p xmlns:wp14="http://schemas.microsoft.com/office/word/2010/wordml" w:rsidR="00000000" w:rsidRDefault="00000000" w14:paraId="31B9BA33" wp14:textId="77777777" wp14:noSpellErr="1">
      <w:pPr>
        <w:pStyle w:val="Affiliation"/>
        <w:rPr>
          <w:lang w:val="es-VE"/>
        </w:rPr>
      </w:pPr>
      <w:r w:rsidRPr="021681DC" w:rsidR="021681DC">
        <w:rPr>
          <w:lang w:val="es-VE"/>
        </w:rPr>
        <w:t>UCV</w:t>
      </w:r>
    </w:p>
    <w:p xmlns:wp14="http://schemas.microsoft.com/office/word/2010/wordml" w:rsidR="00000000" w:rsidRDefault="00000000" w14:paraId="4F0D9A86" wp14:textId="77777777" wp14:noSpellErr="1">
      <w:pPr>
        <w:pStyle w:val="Affiliation"/>
        <w:rPr>
          <w:lang w:val="es-VE"/>
        </w:rPr>
      </w:pPr>
      <w:r w:rsidRPr="021681DC" w:rsidR="021681DC">
        <w:rPr>
          <w:lang w:val="es-VE"/>
        </w:rPr>
        <w:t>Caracas, Venezuela</w:t>
      </w:r>
    </w:p>
    <w:p xmlns:wp14="http://schemas.microsoft.com/office/word/2010/wordml" w:rsidR="00000000" w:rsidRDefault="00000000" w14:paraId="77FE9954" wp14:textId="77777777">
      <w:pPr>
        <w:pStyle w:val="Affiliation"/>
        <w:rPr>
          <w:i/>
          <w:iCs/>
          <w:sz w:val="22"/>
          <w:szCs w:val="22"/>
          <w:lang w:val="es-VE"/>
        </w:rPr>
      </w:pPr>
      <w:r>
        <w:rPr>
          <w:lang w:val="es-VE"/>
        </w:rPr>
        <w:t>arellanonegrin2@hotmail.com</w:t>
      </w:r>
    </w:p>
    <w:p xmlns:wp14="http://schemas.microsoft.com/office/word/2010/wordml" w:rsidR="00000000" w:rsidRDefault="00000000" w14:paraId="46325FD2" wp14:textId="77777777">
      <w:pPr>
        <w:pStyle w:val="Author"/>
        <w:rPr>
          <w:lang w:val="es-VE"/>
        </w:rPr>
      </w:pPr>
      <w:r w:rsidRPr="5511CEAD" w:rsidR="5511CEAD">
        <w:rPr>
          <w:i w:val="1"/>
          <w:iCs w:val="1"/>
          <w:lang w:val="es-VE"/>
        </w:rPr>
        <w:t xml:space="preserve">Alberto </w:t>
      </w:r>
      <w:proofErr w:type="spellStart"/>
      <w:r w:rsidRPr="5511CEAD" w:rsidR="5511CEAD">
        <w:rPr>
          <w:i w:val="1"/>
          <w:iCs w:val="1"/>
          <w:lang w:val="es-VE"/>
        </w:rPr>
        <w:t>Jose</w:t>
      </w:r>
      <w:proofErr w:type="spellEnd"/>
      <w:r w:rsidRPr="5511CEAD" w:rsidR="5511CEAD">
        <w:rPr>
          <w:i w:val="1"/>
          <w:iCs w:val="1"/>
          <w:lang w:val="es-VE"/>
        </w:rPr>
        <w:t xml:space="preserve"> Suarez Bravo </w:t>
      </w:r>
    </w:p>
    <w:p xmlns:wp14="http://schemas.microsoft.com/office/word/2010/wordml" w:rsidR="00000000" w:rsidRDefault="00000000" w14:paraId="2CD33305" wp14:textId="77777777" wp14:noSpellErr="1">
      <w:pPr>
        <w:pStyle w:val="Affiliation"/>
        <w:rPr>
          <w:lang w:val="es-VE"/>
        </w:rPr>
      </w:pPr>
      <w:r w:rsidRPr="021681DC" w:rsidR="021681DC">
        <w:rPr>
          <w:lang w:val="es-VE"/>
        </w:rPr>
        <w:t xml:space="preserve">Escuela de Computación </w:t>
      </w:r>
    </w:p>
    <w:p xmlns:wp14="http://schemas.microsoft.com/office/word/2010/wordml" w:rsidR="00000000" w:rsidRDefault="00000000" w14:paraId="4CEC0C08" wp14:textId="77777777" wp14:noSpellErr="1">
      <w:pPr>
        <w:pStyle w:val="Affiliation"/>
        <w:rPr>
          <w:lang w:val="es-VE"/>
        </w:rPr>
      </w:pPr>
      <w:r w:rsidRPr="021681DC" w:rsidR="021681DC">
        <w:rPr>
          <w:lang w:val="es-VE"/>
        </w:rPr>
        <w:t>UCV</w:t>
      </w:r>
    </w:p>
    <w:p xmlns:wp14="http://schemas.microsoft.com/office/word/2010/wordml" w:rsidR="00000000" w:rsidRDefault="00000000" w14:paraId="67697D82" wp14:textId="77777777" wp14:noSpellErr="1">
      <w:pPr>
        <w:pStyle w:val="Affiliation"/>
        <w:rPr>
          <w:lang w:val="es-VE"/>
        </w:rPr>
      </w:pPr>
      <w:r w:rsidRPr="021681DC" w:rsidR="021681DC">
        <w:rPr>
          <w:lang w:val="es-VE"/>
        </w:rPr>
        <w:t>Caracas, Venezuela</w:t>
      </w:r>
    </w:p>
    <w:p xmlns:wp14="http://schemas.microsoft.com/office/word/2010/wordml" w:rsidR="00000000" w:rsidRDefault="00000000" w14:paraId="6F404E16" wp14:textId="77777777">
      <w:pPr>
        <w:pStyle w:val="Affiliation"/>
        <w:sectPr w:rsidR="00000000">
          <w:type w:val="continuous"/>
          <w:pgSz w:w="12240" w:h="15840" w:orient="portrait"/>
          <w:pgMar w:top="1080" w:right="893" w:bottom="1440" w:left="893" w:header="720" w:footer="720" w:gutter="0"/>
          <w:cols w:space="720" w:num="2"/>
          <w:docGrid w:linePitch="360"/>
        </w:sectPr>
      </w:pPr>
      <w:r>
        <w:rPr>
          <w:lang w:val="es-VE"/>
        </w:rPr>
        <w:t>rakios25@hotmail.com</w:t>
      </w:r>
    </w:p>
    <w:p xmlns:wp14="http://schemas.microsoft.com/office/word/2010/wordml" w:rsidR="00000000" w:rsidRDefault="00000000" w14:paraId="6C6D0F94" wp14:textId="77777777">
      <w:pPr>
        <w:pStyle w:val="Affiliation"/>
      </w:pPr>
    </w:p>
    <w:p xmlns:wp14="http://schemas.microsoft.com/office/word/2010/wordml" w:rsidR="00000000" w:rsidRDefault="00000000" w14:paraId="67A093CF" wp14:textId="77777777"/>
    <w:p xmlns:wp14="http://schemas.microsoft.com/office/word/2010/wordml" w:rsidR="00000000" w:rsidRDefault="00000000" w14:paraId="19336E18" wp14:textId="77777777">
      <w:pPr>
        <w:sectPr w:rsidR="00000000">
          <w:type w:val="continuous"/>
          <w:pgSz w:w="12240" w:h="15840" w:orient="portrait"/>
          <w:pgMar w:top="1080" w:right="893" w:bottom="1440" w:left="893" w:header="720" w:footer="720" w:gutter="0"/>
          <w:cols w:space="720"/>
          <w:docGrid w:linePitch="360"/>
        </w:sectPr>
      </w:pPr>
    </w:p>
    <w:p xmlns:wp14="http://schemas.microsoft.com/office/word/2010/wordml" w:rsidR="00000000" w:rsidRDefault="00000000" w14:paraId="7116F193" wp14:textId="3495A238">
      <w:pPr>
        <w:pStyle w:val="Abstract"/>
      </w:pPr>
      <w:proofErr w:type="spellStart"/>
      <w:r w:rsidRPr="5511CEAD" w:rsidR="5511CEAD">
        <w:rPr>
          <w:i w:val="1"/>
          <w:iCs w:val="1"/>
          <w:noProof w:val="0"/>
          <w:lang w:val="es-VE"/>
        </w:rPr>
        <w:t>Abstract</w:t>
      </w:r>
      <w:proofErr w:type="spellEnd"/>
      <w:r w:rsidRPr="5511CEAD" w:rsidR="5511CEAD">
        <w:rPr>
          <w:noProof w:val="0"/>
          <w:lang w:val="es-VE"/>
        </w:rPr>
        <w:t>—</w:t>
      </w:r>
      <w:r w:rsidRPr="5511CEAD" w:rsidR="5511CEAD">
        <w:rPr>
          <w:noProof w:val="0"/>
          <w:lang w:val="es-VE"/>
        </w:rPr>
        <w:t xml:space="preserve">En </w:t>
      </w:r>
      <w:r w:rsidRPr="5511CEAD" w:rsidR="5511CEAD">
        <w:rPr>
          <w:noProof w:val="0"/>
          <w:lang w:val="es-VE"/>
        </w:rPr>
        <w:t>el</w:t>
      </w:r>
      <w:r w:rsidRPr="5511CEAD" w:rsidR="5511CEAD">
        <w:rPr>
          <w:noProof w:val="0"/>
          <w:lang w:val="es-VE"/>
        </w:rPr>
        <w:t xml:space="preserve"> presente </w:t>
      </w:r>
      <w:proofErr w:type="spellStart"/>
      <w:r w:rsidRPr="5511CEAD" w:rsidR="5511CEAD">
        <w:rPr>
          <w:noProof w:val="0"/>
          <w:lang w:val="es-VE"/>
        </w:rPr>
        <w:t>paper</w:t>
      </w:r>
      <w:proofErr w:type="spellEnd"/>
      <w:r w:rsidRPr="5511CEAD" w:rsidR="5511CEAD">
        <w:rPr>
          <w:noProof w:val="0"/>
          <w:lang w:val="es-VE"/>
        </w:rPr>
        <w:t xml:space="preserve"> s</w:t>
      </w:r>
      <w:r w:rsidRPr="5511CEAD" w:rsidR="5511CEAD">
        <w:rPr>
          <w:noProof w:val="0"/>
          <w:lang w:val="es-VE"/>
        </w:rPr>
        <w:t>e relatará</w:t>
      </w:r>
      <w:r w:rsidRPr="5511CEAD" w:rsidR="5511CEAD">
        <w:rPr>
          <w:noProof w:val="0"/>
          <w:lang w:val="es-VE"/>
        </w:rPr>
        <w:t xml:space="preserve"> sobre la experiencia que se tuvo, durante la realización del proyecto uno de la materia obligatoria Sistemas Operativos, sobre </w:t>
      </w:r>
      <w:r w:rsidRPr="5511CEAD" w:rsidR="5511CEAD">
        <w:rPr>
          <w:noProof w:val="0"/>
          <w:lang w:val="es-VE"/>
        </w:rPr>
        <w:t xml:space="preserve">procesos inherentes al propio SO, los demonios, dichos procesos serán implementados en sistemas UNIX/LINUX, específicamente en Linux </w:t>
      </w:r>
      <w:proofErr w:type="spellStart"/>
      <w:r w:rsidRPr="5511CEAD" w:rsidR="5511CEAD">
        <w:rPr>
          <w:noProof w:val="0"/>
          <w:lang w:val="es-VE"/>
        </w:rPr>
        <w:t>Debian</w:t>
      </w:r>
      <w:proofErr w:type="spellEnd"/>
      <w:r w:rsidRPr="5511CEAD" w:rsidR="5511CEAD">
        <w:rPr>
          <w:noProof w:val="0"/>
          <w:lang w:val="es-VE"/>
        </w:rPr>
        <w:t xml:space="preserve">, </w:t>
      </w:r>
      <w:r w:rsidRPr="5511CEAD" w:rsidR="5511CEAD">
        <w:rPr>
          <w:noProof w:val="0"/>
          <w:lang w:val="es-VE"/>
        </w:rPr>
        <w:t xml:space="preserve">para verificar continuamente </w:t>
      </w:r>
      <w:r w:rsidRPr="5511CEAD" w:rsidR="5511CEAD">
        <w:rPr>
          <w:noProof w:val="0"/>
          <w:lang w:val="es-VE"/>
        </w:rPr>
        <w:t xml:space="preserve">los archivos de la carpeta </w:t>
      </w:r>
      <w:proofErr w:type="spellStart"/>
      <w:r w:rsidRPr="5511CEAD" w:rsidR="5511CEAD">
        <w:rPr>
          <w:noProof w:val="0"/>
          <w:lang w:val="es-VE"/>
        </w:rPr>
        <w:t>var</w:t>
      </w:r>
      <w:proofErr w:type="spellEnd"/>
      <w:r w:rsidRPr="5511CEAD" w:rsidR="5511CEAD">
        <w:rPr>
          <w:noProof w:val="0"/>
          <w:lang w:val="es-VE"/>
        </w:rPr>
        <w:t xml:space="preserve">/log del sistema; para ello se usarán los llamados </w:t>
      </w:r>
      <w:proofErr w:type="spellStart"/>
      <w:r w:rsidRPr="5511CEAD" w:rsidR="5511CEAD">
        <w:rPr>
          <w:noProof w:val="0"/>
          <w:lang w:val="es-VE"/>
        </w:rPr>
        <w:t>Fork</w:t>
      </w:r>
      <w:proofErr w:type="spellEnd"/>
      <w:r w:rsidRPr="5511CEAD" w:rsidR="5511CEAD">
        <w:rPr>
          <w:noProof w:val="0"/>
          <w:lang w:val="es-VE"/>
        </w:rPr>
        <w:t xml:space="preserve">() y </w:t>
      </w:r>
      <w:proofErr w:type="spellStart"/>
      <w:r w:rsidRPr="5511CEAD" w:rsidR="5511CEAD">
        <w:rPr>
          <w:noProof w:val="0"/>
          <w:lang w:val="es-VE"/>
        </w:rPr>
        <w:t>Exec</w:t>
      </w:r>
      <w:proofErr w:type="spellEnd"/>
      <w:r w:rsidRPr="5511CEAD" w:rsidR="5511CEAD">
        <w:rPr>
          <w:noProof w:val="0"/>
          <w:lang w:val="es-VE"/>
        </w:rPr>
        <w:t>() del sistema y se utilizarán</w:t>
      </w:r>
      <w:r w:rsidRPr="5511CEAD" w:rsidR="5511CEAD">
        <w:rPr>
          <w:noProof w:val="0"/>
          <w:lang w:val="es-VE"/>
        </w:rPr>
        <w:t xml:space="preserve"> Pipes para la comunicación entre los procesos. Aparte de hacer uso del </w:t>
      </w:r>
      <w:proofErr w:type="spellStart"/>
      <w:r w:rsidRPr="5511CEAD" w:rsidR="5511CEAD">
        <w:rPr>
          <w:noProof w:val="0"/>
          <w:lang w:val="es-VE"/>
        </w:rPr>
        <w:t>makefile</w:t>
      </w:r>
      <w:proofErr w:type="spellEnd"/>
      <w:r w:rsidRPr="5511CEAD" w:rsidR="5511CEAD">
        <w:rPr>
          <w:noProof w:val="0"/>
          <w:lang w:val="es-VE"/>
        </w:rPr>
        <w:t xml:space="preserve"> y </w:t>
      </w:r>
      <w:proofErr w:type="spellStart"/>
      <w:r w:rsidRPr="5511CEAD" w:rsidR="5511CEAD">
        <w:rPr>
          <w:noProof w:val="0"/>
          <w:lang w:val="es-VE"/>
        </w:rPr>
        <w:t>shellscript</w:t>
      </w:r>
      <w:proofErr w:type="spellEnd"/>
      <w:r w:rsidRPr="5511CEAD" w:rsidR="5511CEAD">
        <w:rPr>
          <w:noProof w:val="0"/>
          <w:lang w:val="es-VE"/>
        </w:rPr>
        <w:t xml:space="preserve"> para agilizar la compilación y ejecución del programa.</w:t>
      </w:r>
    </w:p>
    <w:p xmlns:wp14="http://schemas.microsoft.com/office/word/2010/wordml" w:rsidR="00000000" w:rsidRDefault="00000000" w14:paraId="65AE1C51" wp14:textId="324BF563">
      <w:pPr>
        <w:pStyle w:val="Keywords"/>
        <w:rPr>
          <w:lang w:val="es-VE"/>
        </w:rPr>
      </w:pPr>
      <w:proofErr w:type="spellStart"/>
      <w:r w:rsidRPr="5511CEAD" w:rsidR="5511CEAD">
        <w:rPr>
          <w:noProof w:val="0"/>
          <w:lang w:val="es-VE"/>
        </w:rPr>
        <w:t>Keywords</w:t>
      </w:r>
      <w:proofErr w:type="spellEnd"/>
      <w:r w:rsidRPr="5511CEAD" w:rsidR="5511CEAD">
        <w:rPr>
          <w:noProof w:val="0"/>
          <w:lang w:val="es-VE"/>
        </w:rPr>
        <w:t>—</w:t>
      </w:r>
      <w:r w:rsidRPr="5511CEAD" w:rsidR="5511CEAD">
        <w:rPr>
          <w:noProof w:val="0"/>
          <w:lang w:val="es-VE"/>
        </w:rPr>
        <w:t>Lenguaje C, demonio(</w:t>
      </w:r>
      <w:proofErr w:type="spellStart"/>
      <w:r w:rsidRPr="5511CEAD" w:rsidR="5511CEAD">
        <w:rPr>
          <w:noProof w:val="0"/>
          <w:lang w:val="es-VE"/>
        </w:rPr>
        <w:t>daemon</w:t>
      </w:r>
      <w:proofErr w:type="spellEnd"/>
      <w:r w:rsidRPr="5511CEAD" w:rsidR="5511CEAD">
        <w:rPr>
          <w:noProof w:val="0"/>
          <w:lang w:val="es-VE"/>
        </w:rPr>
        <w:t xml:space="preserve">), sistemas operativos, </w:t>
      </w:r>
      <w:proofErr w:type="spellStart"/>
      <w:r w:rsidRPr="5511CEAD" w:rsidR="5511CEAD">
        <w:rPr>
          <w:noProof w:val="0"/>
          <w:lang w:val="es-VE"/>
        </w:rPr>
        <w:t>makefile</w:t>
      </w:r>
      <w:proofErr w:type="spellEnd"/>
      <w:r w:rsidRPr="5511CEAD" w:rsidR="5511CEAD">
        <w:rPr>
          <w:noProof w:val="0"/>
          <w:lang w:val="es-VE"/>
        </w:rPr>
        <w:t xml:space="preserve">,  </w:t>
      </w:r>
      <w:proofErr w:type="spellStart"/>
      <w:r w:rsidRPr="5511CEAD" w:rsidR="5511CEAD">
        <w:rPr>
          <w:noProof w:val="0"/>
          <w:lang w:val="es-VE"/>
        </w:rPr>
        <w:t>shellscript</w:t>
      </w:r>
      <w:proofErr w:type="spellEnd"/>
      <w:r w:rsidRPr="5511CEAD" w:rsidR="5511CEAD">
        <w:rPr>
          <w:noProof w:val="0"/>
          <w:lang w:val="es-VE"/>
        </w:rPr>
        <w:t>, LINUX, procesos</w:t>
      </w:r>
      <w:r w:rsidRPr="5511CEAD" w:rsidR="5511CEAD">
        <w:rPr>
          <w:noProof w:val="0"/>
          <w:lang w:val="es-VE"/>
        </w:rPr>
        <w:t xml:space="preserve">, </w:t>
      </w:r>
      <w:proofErr w:type="spellStart"/>
      <w:r w:rsidRPr="5511CEAD" w:rsidR="5511CEAD">
        <w:rPr>
          <w:noProof w:val="0"/>
          <w:lang w:val="es-VE"/>
        </w:rPr>
        <w:t>Fork</w:t>
      </w:r>
      <w:proofErr w:type="spellEnd"/>
      <w:r w:rsidRPr="5511CEAD" w:rsidR="5511CEAD">
        <w:rPr>
          <w:noProof w:val="0"/>
          <w:lang w:val="es-VE"/>
        </w:rPr>
        <w:t xml:space="preserve">, </w:t>
      </w:r>
      <w:proofErr w:type="spellStart"/>
      <w:r w:rsidRPr="5511CEAD" w:rsidR="5511CEAD">
        <w:rPr>
          <w:noProof w:val="0"/>
          <w:lang w:val="es-VE"/>
        </w:rPr>
        <w:t>Exec</w:t>
      </w:r>
      <w:proofErr w:type="spellEnd"/>
      <w:r w:rsidRPr="5511CEAD" w:rsidR="5511CEAD">
        <w:rPr>
          <w:noProof w:val="0"/>
          <w:lang w:val="es-VE"/>
        </w:rPr>
        <w:t>, Pipes</w:t>
      </w:r>
      <w:r w:rsidRPr="5511CEAD" w:rsidR="5511CEAD">
        <w:rPr>
          <w:noProof w:val="0"/>
          <w:lang w:val="es-VE"/>
        </w:rPr>
        <w:t>.</w:t>
      </w:r>
    </w:p>
    <w:p xmlns:wp14="http://schemas.microsoft.com/office/word/2010/wordml" w:rsidR="00000000" w:rsidP="021681DC" w:rsidRDefault="00000000" w14:paraId="1BDE7A65" wp14:textId="77777777" wp14:noSpellErr="1">
      <w:pPr>
        <w:pStyle w:val="Ttulo1"/>
        <w:numPr>
          <w:numId w:val="0"/>
        </w:numPr>
        <w:rPr>
          <w:lang w:val="es-VE"/>
        </w:rPr>
      </w:pPr>
      <w:r w:rsidRPr="5511CEAD" w:rsidR="5511CEAD">
        <w:rPr>
          <w:noProof w:val="0"/>
          <w:lang w:val="es-VE"/>
        </w:rPr>
        <w:t>Introducción</w:t>
      </w:r>
    </w:p>
    <w:p xmlns:wp14="http://schemas.microsoft.com/office/word/2010/wordml" w:rsidR="00000000" w:rsidRDefault="00000000" w14:paraId="06B96AF4" wp14:textId="0EEFEDBC" wp14:noSpellErr="1">
      <w:pPr>
        <w:pStyle w:val="Textoindependiente"/>
        <w:rPr>
          <w:lang w:val="es-VE"/>
        </w:rPr>
      </w:pPr>
      <w:r w:rsidRPr="5511CEAD" w:rsidR="5511CEAD">
        <w:rPr>
          <w:noProof w:val="0"/>
          <w:lang w:val="es-VE"/>
        </w:rPr>
        <w:t xml:space="preserve">Desde hace mucho tiempo el hombre ha buscado la manera de automatizar las </w:t>
      </w:r>
      <w:r w:rsidRPr="5511CEAD" w:rsidR="5511CEAD">
        <w:rPr>
          <w:noProof w:val="0"/>
          <w:lang w:val="es-VE"/>
        </w:rPr>
        <w:t>inme</w:t>
      </w:r>
      <w:r w:rsidRPr="5511CEAD" w:rsidR="5511CEAD">
        <w:rPr>
          <w:noProof w:val="0"/>
          <w:lang w:val="es-VE"/>
        </w:rPr>
        <w:t>n</w:t>
      </w:r>
      <w:r w:rsidRPr="5511CEAD" w:rsidR="5511CEAD">
        <w:rPr>
          <w:noProof w:val="0"/>
          <w:lang w:val="es-VE"/>
        </w:rPr>
        <w:t>sas</w:t>
      </w:r>
      <w:r w:rsidRPr="5511CEAD" w:rsidR="5511CEAD">
        <w:rPr>
          <w:noProof w:val="0"/>
          <w:lang w:val="es-VE"/>
        </w:rPr>
        <w:t xml:space="preserve"> tareas a diario, lo cual dio paso a muchos descubrimientos como la invención del teléfono, el automóvil, entre muchos otros</w:t>
      </w:r>
      <w:r w:rsidRPr="5511CEAD" w:rsidR="5511CEAD">
        <w:rPr>
          <w:noProof w:val="0"/>
          <w:lang w:val="es-VE"/>
        </w:rPr>
        <w:t xml:space="preserve">. </w:t>
      </w:r>
      <w:r w:rsidRPr="5511CEAD" w:rsidR="5511CEAD">
        <w:rPr>
          <w:noProof w:val="0"/>
          <w:lang w:val="es-VE"/>
        </w:rPr>
        <w:t xml:space="preserve">Pero se resalta más la invención del computador que sería una generalización de todos los inventos que requieren de un computo como tal, de este se desprenden muchas investigaciones y nuevos descubrimientos en este campo como: la programación, la invención de memorias para estas máquinas, descubrimiento de </w:t>
      </w:r>
      <w:r w:rsidRPr="5511CEAD" w:rsidR="5511CEAD">
        <w:rPr>
          <w:noProof w:val="0"/>
          <w:lang w:val="es-VE"/>
        </w:rPr>
        <w:t>m</w:t>
      </w:r>
      <w:r w:rsidRPr="5511CEAD" w:rsidR="5511CEAD">
        <w:rPr>
          <w:noProof w:val="0"/>
          <w:lang w:val="es-VE"/>
        </w:rPr>
        <w:t>é</w:t>
      </w:r>
      <w:r w:rsidRPr="5511CEAD" w:rsidR="5511CEAD">
        <w:rPr>
          <w:noProof w:val="0"/>
          <w:lang w:val="es-VE"/>
        </w:rPr>
        <w:t>todos</w:t>
      </w:r>
      <w:r w:rsidRPr="5511CEAD" w:rsidR="5511CEAD">
        <w:rPr>
          <w:noProof w:val="0"/>
          <w:lang w:val="es-VE"/>
        </w:rPr>
        <w:t xml:space="preserve"> para ir optimizando los sistemas de cómputo, y la necesidad de crear uno de los escaños mas importantes de la informática, el sistema operativo. </w:t>
      </w:r>
    </w:p>
    <w:p xmlns:wp14="http://schemas.microsoft.com/office/word/2010/wordml" w:rsidR="00000000" w:rsidRDefault="00000000" w14:paraId="0AD00A8B" wp14:textId="15A9F406">
      <w:pPr>
        <w:pStyle w:val="Textoindependiente"/>
        <w:rPr>
          <w:lang w:val="es-VE"/>
        </w:rPr>
      </w:pPr>
      <w:r w:rsidRPr="5511CEAD" w:rsidR="5511CEAD">
        <w:rPr>
          <w:noProof w:val="0"/>
          <w:lang w:val="es-VE"/>
        </w:rPr>
        <w:t xml:space="preserve">El sistema operativo es, lo que uno coloquialmente llamaría el administrador de la computadora, encargado de manejar los recursos de manera eficaz, segura y eficiente. Siendo intermediario entre dos roles: el usuario y el </w:t>
      </w:r>
      <w:proofErr w:type="spellStart"/>
      <w:r w:rsidRPr="5511CEAD" w:rsidR="5511CEAD">
        <w:rPr>
          <w:noProof w:val="0"/>
          <w:lang w:val="es-VE"/>
        </w:rPr>
        <w:t>nucleo</w:t>
      </w:r>
      <w:proofErr w:type="spellEnd"/>
      <w:r w:rsidRPr="5511CEAD" w:rsidR="5511CEAD">
        <w:rPr>
          <w:noProof w:val="0"/>
          <w:lang w:val="es-VE"/>
        </w:rPr>
        <w:t>(</w:t>
      </w:r>
      <w:proofErr w:type="spellStart"/>
      <w:r w:rsidRPr="5511CEAD" w:rsidR="5511CEAD">
        <w:rPr>
          <w:noProof w:val="0"/>
          <w:lang w:val="es-VE"/>
        </w:rPr>
        <w:t>kernel</w:t>
      </w:r>
      <w:proofErr w:type="spellEnd"/>
      <w:r w:rsidRPr="5511CEAD" w:rsidR="5511CEAD">
        <w:rPr>
          <w:noProof w:val="0"/>
          <w:lang w:val="es-VE"/>
        </w:rPr>
        <w:t xml:space="preserve">). El usuario es el nivel de abstracción donde se encuentran las aplicaciones para las personas, lenguaje de alto nivel, etc. Mientras que el </w:t>
      </w:r>
      <w:r w:rsidRPr="5511CEAD" w:rsidR="5511CEAD">
        <w:rPr>
          <w:noProof w:val="0"/>
          <w:lang w:val="es-VE"/>
        </w:rPr>
        <w:t>n</w:t>
      </w:r>
      <w:r w:rsidRPr="5511CEAD" w:rsidR="5511CEAD">
        <w:rPr>
          <w:noProof w:val="0"/>
          <w:lang w:val="es-VE"/>
        </w:rPr>
        <w:t>ú</w:t>
      </w:r>
      <w:r w:rsidRPr="5511CEAD" w:rsidR="5511CEAD">
        <w:rPr>
          <w:noProof w:val="0"/>
          <w:lang w:val="es-VE"/>
        </w:rPr>
        <w:t>cleo</w:t>
      </w:r>
      <w:r w:rsidRPr="5511CEAD" w:rsidR="5511CEAD">
        <w:rPr>
          <w:noProof w:val="0"/>
          <w:lang w:val="es-VE"/>
        </w:rPr>
        <w:t xml:space="preserve"> sería la capa de abstracción para el hardware y procesos más internos al CPU, se habla de </w:t>
      </w:r>
      <w:r w:rsidRPr="5511CEAD" w:rsidR="5511CEAD">
        <w:rPr>
          <w:noProof w:val="0"/>
          <w:lang w:val="es-VE"/>
        </w:rPr>
        <w:t>programaci</w:t>
      </w:r>
      <w:r w:rsidRPr="5511CEAD" w:rsidR="5511CEAD">
        <w:rPr>
          <w:noProof w:val="0"/>
          <w:lang w:val="es-VE"/>
        </w:rPr>
        <w:t>ó</w:t>
      </w:r>
      <w:r w:rsidRPr="5511CEAD" w:rsidR="5511CEAD">
        <w:rPr>
          <w:noProof w:val="0"/>
          <w:lang w:val="es-VE"/>
        </w:rPr>
        <w:t>n</w:t>
      </w:r>
      <w:r w:rsidRPr="5511CEAD" w:rsidR="5511CEAD">
        <w:rPr>
          <w:noProof w:val="0"/>
          <w:lang w:val="es-VE"/>
        </w:rPr>
        <w:t xml:space="preserve"> a muy bajo nivel, llegando a binario puro, etc.</w:t>
      </w:r>
    </w:p>
    <w:p xmlns:wp14="http://schemas.microsoft.com/office/word/2010/wordml" w:rsidR="00000000" w:rsidRDefault="00000000" w14:paraId="09C69A81" wp14:textId="65304938">
      <w:pPr>
        <w:pStyle w:val="Textoindependiente"/>
        <w:rPr>
          <w:lang w:val="es-VE"/>
        </w:rPr>
      </w:pPr>
      <w:r w:rsidRPr="5511CEAD" w:rsidR="5511CEAD">
        <w:rPr>
          <w:noProof w:val="0"/>
          <w:lang w:val="es-VE"/>
        </w:rPr>
        <w:t xml:space="preserve">Ahora bien el sistema operativo se encarga como mencionamos antes de toda la administración del uso de recursos entre partes (el usuario y el </w:t>
      </w:r>
      <w:r w:rsidRPr="5511CEAD" w:rsidR="5511CEAD">
        <w:rPr>
          <w:noProof w:val="0"/>
          <w:lang w:val="es-VE"/>
        </w:rPr>
        <w:t>n</w:t>
      </w:r>
      <w:r w:rsidRPr="5511CEAD" w:rsidR="5511CEAD">
        <w:rPr>
          <w:noProof w:val="0"/>
          <w:lang w:val="es-VE"/>
        </w:rPr>
        <w:t>ú</w:t>
      </w:r>
      <w:r w:rsidRPr="5511CEAD" w:rsidR="5511CEAD">
        <w:rPr>
          <w:noProof w:val="0"/>
          <w:lang w:val="es-VE"/>
        </w:rPr>
        <w:t>cleo</w:t>
      </w:r>
      <w:r w:rsidRPr="5511CEAD" w:rsidR="5511CEAD">
        <w:rPr>
          <w:noProof w:val="0"/>
          <w:lang w:val="es-VE"/>
        </w:rPr>
        <w:t xml:space="preserve">), para ello se requieren de diversas técnicas como: </w:t>
      </w:r>
      <w:r w:rsidRPr="5511CEAD" w:rsidR="5511CEAD">
        <w:rPr>
          <w:noProof w:val="0"/>
          <w:lang w:val="es-VE"/>
        </w:rPr>
        <w:t>asignaci</w:t>
      </w:r>
      <w:r w:rsidRPr="5511CEAD" w:rsidR="5511CEAD">
        <w:rPr>
          <w:noProof w:val="0"/>
          <w:lang w:val="es-VE"/>
        </w:rPr>
        <w:t>ó</w:t>
      </w:r>
      <w:r w:rsidRPr="5511CEAD" w:rsidR="5511CEAD">
        <w:rPr>
          <w:noProof w:val="0"/>
          <w:lang w:val="es-VE"/>
        </w:rPr>
        <w:t>n</w:t>
      </w:r>
      <w:r w:rsidRPr="5511CEAD" w:rsidR="5511CEAD">
        <w:rPr>
          <w:noProof w:val="0"/>
          <w:lang w:val="es-VE"/>
        </w:rPr>
        <w:t xml:space="preserve"> de recursos, la sincronización de procesos e hilos, entre muchos temas relacionados, entonces lo que se viene a dar es una de las herramientas más poderosas  conocidas como </w:t>
      </w:r>
      <w:proofErr w:type="spellStart"/>
      <w:r w:rsidRPr="5511CEAD" w:rsidR="5511CEAD">
        <w:rPr>
          <w:noProof w:val="0"/>
          <w:lang w:val="es-VE"/>
        </w:rPr>
        <w:t>daemons</w:t>
      </w:r>
      <w:proofErr w:type="spellEnd"/>
      <w:r w:rsidRPr="5511CEAD" w:rsidR="5511CEAD">
        <w:rPr>
          <w:noProof w:val="0"/>
          <w:lang w:val="es-VE"/>
        </w:rPr>
        <w:t xml:space="preserve"> o por su traducción al español demonios. </w:t>
      </w:r>
    </w:p>
    <w:p xmlns:wp14="http://schemas.microsoft.com/office/word/2010/wordml" w:rsidR="00000000" w:rsidP="021681DC" w:rsidRDefault="00000000" w14:paraId="0228BFFA" wp14:textId="77777777" wp14:noSpellErr="1">
      <w:pPr>
        <w:pStyle w:val="Ttulo1"/>
        <w:numPr>
          <w:numId w:val="0"/>
        </w:numPr>
      </w:pPr>
      <w:r w:rsidRPr="5511CEAD" w:rsidR="5511CEAD">
        <w:rPr>
          <w:noProof w:val="0"/>
          <w:lang w:val="es-VE"/>
        </w:rPr>
        <w:t>Marco teórico</w:t>
      </w:r>
    </w:p>
    <w:p xmlns:wp14="http://schemas.microsoft.com/office/word/2010/wordml" w:rsidR="00000000" w:rsidP="021681DC" w:rsidRDefault="00000000" w14:paraId="4A9E8606" wp14:noSpellErr="1" wp14:textId="3FD915DB">
      <w:pPr>
        <w:pStyle w:val="Ttulo2"/>
        <w:numPr>
          <w:numId w:val="0"/>
        </w:numPr>
      </w:pPr>
    </w:p>
    <w:p xmlns:wp14="http://schemas.microsoft.com/office/word/2010/wordml" w:rsidR="00000000" w:rsidRDefault="00000000" w14:paraId="654467EF" wp14:textId="515587F1">
      <w:pPr>
        <w:pStyle w:val="Textoindependiente"/>
      </w:pPr>
      <w:r w:rsidRPr="5511CEAD" w:rsidR="5511CEAD">
        <w:rPr>
          <w:noProof w:val="0"/>
          <w:lang w:val="es-VE"/>
        </w:rPr>
        <w:t>A</w:t>
      </w:r>
      <w:r w:rsidRPr="5511CEAD" w:rsidR="5511CEAD">
        <w:rPr>
          <w:noProof w:val="0"/>
          <w:lang w:val="es-VE"/>
        </w:rPr>
        <w:t>ntes que todo se debe tener en cuenta que todo el proyecto fue realizad</w:t>
      </w:r>
      <w:r w:rsidRPr="5511CEAD" w:rsidR="5511CEAD">
        <w:rPr>
          <w:noProof w:val="0"/>
          <w:lang w:val="es-VE"/>
        </w:rPr>
        <w:t xml:space="preserve">o </w:t>
      </w:r>
      <w:r w:rsidRPr="5511CEAD" w:rsidR="5511CEAD">
        <w:rPr>
          <w:noProof w:val="0"/>
          <w:lang w:val="es-VE"/>
        </w:rPr>
        <w:t>e</w:t>
      </w:r>
      <w:r w:rsidRPr="5511CEAD" w:rsidR="5511CEAD">
        <w:rPr>
          <w:noProof w:val="0"/>
          <w:lang w:val="es-VE"/>
        </w:rPr>
        <w:t>n y para sistemas LINUX</w:t>
      </w:r>
      <w:r w:rsidRPr="5511CEAD" w:rsidR="5511CEAD">
        <w:rPr>
          <w:noProof w:val="0"/>
          <w:lang w:val="es-VE"/>
        </w:rPr>
        <w:t xml:space="preserve">, especialmente para la </w:t>
      </w:r>
      <w:r w:rsidRPr="5511CEAD" w:rsidR="5511CEAD">
        <w:rPr>
          <w:noProof w:val="0"/>
          <w:lang w:val="es-VE"/>
        </w:rPr>
        <w:t>distribución</w:t>
      </w:r>
      <w:r w:rsidRPr="5511CEAD" w:rsidR="5511CEAD">
        <w:rPr>
          <w:noProof w:val="0"/>
          <w:lang w:val="es-VE"/>
        </w:rPr>
        <w:t xml:space="preserve"> </w:t>
      </w:r>
      <w:proofErr w:type="spellStart"/>
      <w:r w:rsidRPr="5511CEAD" w:rsidR="5511CEAD">
        <w:rPr>
          <w:noProof w:val="0"/>
          <w:lang w:val="es-VE"/>
        </w:rPr>
        <w:t>Debian</w:t>
      </w:r>
      <w:proofErr w:type="spellEnd"/>
      <w:r w:rsidRPr="5511CEAD" w:rsidR="5511CEAD">
        <w:rPr>
          <w:noProof w:val="0"/>
          <w:lang w:val="es-VE"/>
        </w:rPr>
        <w:t>, por ende, describiremos cada uno de los conceptos asociados tomando como referencia estos sistemas</w:t>
      </w:r>
      <w:r w:rsidRPr="5511CEAD" w:rsidR="5511CEAD">
        <w:rPr>
          <w:noProof w:val="0"/>
          <w:lang w:val="es-VE"/>
        </w:rPr>
        <w:t xml:space="preserve">, la </w:t>
      </w:r>
      <w:proofErr w:type="spellStart"/>
      <w:r w:rsidRPr="5511CEAD" w:rsidR="5511CEAD">
        <w:rPr>
          <w:noProof w:val="0"/>
          <w:lang w:val="es-VE"/>
        </w:rPr>
        <w:t>investigacion</w:t>
      </w:r>
      <w:proofErr w:type="spellEnd"/>
      <w:r w:rsidRPr="5511CEAD" w:rsidR="5511CEAD">
        <w:rPr>
          <w:noProof w:val="0"/>
          <w:lang w:val="es-VE"/>
        </w:rPr>
        <w:t xml:space="preserve"> y </w:t>
      </w:r>
      <w:proofErr w:type="spellStart"/>
      <w:r w:rsidRPr="5511CEAD" w:rsidR="5511CEAD">
        <w:rPr>
          <w:noProof w:val="0"/>
          <w:lang w:val="es-VE"/>
        </w:rPr>
        <w:t>explicacion</w:t>
      </w:r>
      <w:proofErr w:type="spellEnd"/>
      <w:r w:rsidRPr="5511CEAD" w:rsidR="5511CEAD">
        <w:rPr>
          <w:noProof w:val="0"/>
          <w:lang w:val="es-VE"/>
        </w:rPr>
        <w:t xml:space="preserve"> de cada uno de ellos en este </w:t>
      </w:r>
      <w:proofErr w:type="spellStart"/>
      <w:r w:rsidRPr="5511CEAD" w:rsidR="5511CEAD">
        <w:rPr>
          <w:noProof w:val="0"/>
          <w:lang w:val="es-VE"/>
        </w:rPr>
        <w:t>paper</w:t>
      </w:r>
      <w:proofErr w:type="spellEnd"/>
      <w:r w:rsidRPr="5511CEAD" w:rsidR="5511CEAD">
        <w:rPr>
          <w:noProof w:val="0"/>
          <w:lang w:val="es-VE"/>
        </w:rPr>
        <w:t xml:space="preserve"> se realiza para la optima </w:t>
      </w:r>
      <w:proofErr w:type="spellStart"/>
      <w:r w:rsidRPr="5511CEAD" w:rsidR="5511CEAD">
        <w:rPr>
          <w:noProof w:val="0"/>
          <w:lang w:val="es-VE"/>
        </w:rPr>
        <w:t>compresion</w:t>
      </w:r>
      <w:proofErr w:type="spellEnd"/>
      <w:r w:rsidRPr="5511CEAD" w:rsidR="5511CEAD">
        <w:rPr>
          <w:noProof w:val="0"/>
          <w:lang w:val="es-VE"/>
        </w:rPr>
        <w:t xml:space="preserve"> de la </w:t>
      </w:r>
      <w:proofErr w:type="spellStart"/>
      <w:r w:rsidRPr="5511CEAD" w:rsidR="5511CEAD">
        <w:rPr>
          <w:noProof w:val="0"/>
          <w:lang w:val="es-VE"/>
        </w:rPr>
        <w:t>solucion</w:t>
      </w:r>
      <w:proofErr w:type="spellEnd"/>
      <w:r w:rsidRPr="5511CEAD" w:rsidR="5511CEAD">
        <w:rPr>
          <w:noProof w:val="0"/>
          <w:lang w:val="es-VE"/>
        </w:rPr>
        <w:t xml:space="preserve"> desarrollada para atacar el problema planteado</w:t>
      </w:r>
      <w:r w:rsidRPr="5511CEAD" w:rsidR="5511CEAD">
        <w:rPr>
          <w:noProof w:val="0"/>
          <w:lang w:val="es-VE"/>
        </w:rPr>
        <w:t>.</w:t>
      </w:r>
    </w:p>
    <w:p xmlns:wp14="http://schemas.microsoft.com/office/word/2010/wordml" w:rsidR="00000000" w:rsidRDefault="00000000" w14:paraId="5208AA3B" wp14:textId="40012BCB">
      <w:pPr>
        <w:pStyle w:val="Textoindependiente"/>
      </w:pPr>
      <w:r w:rsidRPr="5511CEAD" w:rsidR="5511CEAD">
        <w:rPr>
          <w:noProof w:val="0"/>
          <w:lang w:val="es-VE"/>
        </w:rPr>
        <w:t>P</w:t>
      </w:r>
      <w:r w:rsidRPr="5511CEAD" w:rsidR="5511CEAD">
        <w:rPr>
          <w:noProof w:val="0"/>
          <w:lang w:val="es-VE"/>
        </w:rPr>
        <w:t>ara empezar hablaremos de un</w:t>
      </w:r>
      <w:r w:rsidRPr="5511CEAD" w:rsidR="5511CEAD">
        <w:rPr>
          <w:noProof w:val="0"/>
          <w:lang w:val="es-VE"/>
        </w:rPr>
        <w:t>os de los</w:t>
      </w:r>
      <w:r w:rsidRPr="5511CEAD" w:rsidR="5511CEAD">
        <w:rPr>
          <w:noProof w:val="0"/>
          <w:lang w:val="es-VE"/>
        </w:rPr>
        <w:t xml:space="preserve"> proceso</w:t>
      </w:r>
      <w:r w:rsidRPr="5511CEAD" w:rsidR="5511CEAD">
        <w:rPr>
          <w:noProof w:val="0"/>
          <w:lang w:val="es-VE"/>
        </w:rPr>
        <w:t>s</w:t>
      </w:r>
      <w:r w:rsidRPr="5511CEAD" w:rsidR="5511CEAD">
        <w:rPr>
          <w:noProof w:val="0"/>
          <w:lang w:val="es-VE"/>
        </w:rPr>
        <w:t xml:space="preserve"> bas</w:t>
      </w:r>
      <w:r w:rsidRPr="5511CEAD" w:rsidR="5511CEAD">
        <w:rPr>
          <w:noProof w:val="0"/>
          <w:lang w:val="es-VE"/>
        </w:rPr>
        <w:t>es</w:t>
      </w:r>
      <w:r w:rsidRPr="5511CEAD" w:rsidR="5511CEAD">
        <w:rPr>
          <w:noProof w:val="0"/>
          <w:lang w:val="es-VE"/>
        </w:rPr>
        <w:t xml:space="preserve"> cuando se habla de las funcionalidades del sistema operativo</w:t>
      </w:r>
      <w:r w:rsidRPr="5511CEAD" w:rsidR="5511CEAD">
        <w:rPr>
          <w:noProof w:val="0"/>
          <w:lang w:val="es-VE"/>
        </w:rPr>
        <w:t xml:space="preserve">, </w:t>
      </w:r>
      <w:r w:rsidRPr="5511CEAD" w:rsidR="5511CEAD">
        <w:rPr>
          <w:noProof w:val="0"/>
          <w:lang w:val="es-VE"/>
        </w:rPr>
        <w:t xml:space="preserve">y </w:t>
      </w:r>
      <w:r w:rsidRPr="5511CEAD" w:rsidR="5511CEAD">
        <w:rPr>
          <w:noProof w:val="0"/>
          <w:lang w:val="es-VE"/>
        </w:rPr>
        <w:t>los</w:t>
      </w:r>
      <w:r w:rsidRPr="5511CEAD" w:rsidR="5511CEAD">
        <w:rPr>
          <w:noProof w:val="0"/>
          <w:lang w:val="es-VE"/>
        </w:rPr>
        <w:t xml:space="preserve"> cuales su </w:t>
      </w:r>
      <w:r w:rsidRPr="5511CEAD" w:rsidR="5511CEAD">
        <w:rPr>
          <w:noProof w:val="0"/>
          <w:lang w:val="es-VE"/>
        </w:rPr>
        <w:t>comprensi</w:t>
      </w:r>
      <w:r w:rsidRPr="5511CEAD" w:rsidR="5511CEAD">
        <w:rPr>
          <w:noProof w:val="0"/>
          <w:lang w:val="es-VE"/>
        </w:rPr>
        <w:t>ó</w:t>
      </w:r>
      <w:r w:rsidRPr="5511CEAD" w:rsidR="5511CEAD">
        <w:rPr>
          <w:noProof w:val="0"/>
          <w:lang w:val="es-VE"/>
        </w:rPr>
        <w:t>n</w:t>
      </w:r>
      <w:r w:rsidRPr="5511CEAD" w:rsidR="5511CEAD">
        <w:rPr>
          <w:noProof w:val="0"/>
          <w:lang w:val="es-VE"/>
        </w:rPr>
        <w:t xml:space="preserve"> es fundamental al momento de realizar este proyecto</w:t>
      </w:r>
      <w:r w:rsidRPr="5511CEAD" w:rsidR="5511CEAD">
        <w:rPr>
          <w:noProof w:val="0"/>
          <w:lang w:val="es-VE"/>
        </w:rPr>
        <w:t xml:space="preserve">, los </w:t>
      </w:r>
      <w:proofErr w:type="spellStart"/>
      <w:r w:rsidRPr="5511CEAD" w:rsidR="5511CEAD">
        <w:rPr>
          <w:noProof w:val="0"/>
          <w:lang w:val="es-VE"/>
        </w:rPr>
        <w:t>daemons</w:t>
      </w:r>
      <w:proofErr w:type="spellEnd"/>
      <w:r w:rsidRPr="5511CEAD" w:rsidR="5511CEAD">
        <w:rPr>
          <w:noProof w:val="0"/>
          <w:lang w:val="es-VE"/>
        </w:rPr>
        <w:t>.</w:t>
      </w:r>
      <w:r w:rsidRPr="5511CEAD" w:rsidR="5511CEAD">
        <w:rPr>
          <w:noProof w:val="0"/>
          <w:lang w:val="es-VE"/>
        </w:rPr>
        <w:t xml:space="preserve"> En sistemas </w:t>
      </w:r>
      <w:r w:rsidRPr="5511CEAD" w:rsidR="5511CEAD">
        <w:rPr>
          <w:noProof w:val="0"/>
          <w:lang w:val="es-VE"/>
        </w:rPr>
        <w:t>LI</w:t>
      </w:r>
      <w:r w:rsidRPr="5511CEAD" w:rsidR="5511CEAD">
        <w:rPr>
          <w:noProof w:val="0"/>
          <w:lang w:val="es-VE"/>
        </w:rPr>
        <w:t>N</w:t>
      </w:r>
      <w:r w:rsidRPr="5511CEAD" w:rsidR="5511CEAD">
        <w:rPr>
          <w:noProof w:val="0"/>
          <w:lang w:val="es-VE"/>
        </w:rPr>
        <w:t>U</w:t>
      </w:r>
      <w:r w:rsidRPr="5511CEAD" w:rsidR="5511CEAD">
        <w:rPr>
          <w:noProof w:val="0"/>
          <w:lang w:val="es-VE"/>
        </w:rPr>
        <w:t xml:space="preserve">X se conoce como demonio o </w:t>
      </w:r>
      <w:proofErr w:type="spellStart"/>
      <w:r w:rsidRPr="5511CEAD" w:rsidR="5511CEAD">
        <w:rPr>
          <w:noProof w:val="0"/>
          <w:lang w:val="es-VE"/>
        </w:rPr>
        <w:t>daemon</w:t>
      </w:r>
      <w:proofErr w:type="spellEnd"/>
      <w:r w:rsidRPr="5511CEAD" w:rsidR="5511CEAD">
        <w:rPr>
          <w:noProof w:val="0"/>
          <w:lang w:val="es-VE"/>
        </w:rPr>
        <w:t xml:space="preserve"> (</w:t>
      </w:r>
      <w:r w:rsidRPr="5511CEAD" w:rsidR="5511CEAD">
        <w:rPr>
          <w:i w:val="1"/>
          <w:iCs w:val="1"/>
          <w:noProof w:val="0"/>
          <w:lang w:val="es-VE"/>
        </w:rPr>
        <w:t xml:space="preserve">Disk And </w:t>
      </w:r>
      <w:proofErr w:type="spellStart"/>
      <w:r w:rsidRPr="5511CEAD" w:rsidR="5511CEAD">
        <w:rPr>
          <w:i w:val="1"/>
          <w:iCs w:val="1"/>
          <w:noProof w:val="0"/>
          <w:lang w:val="es-VE"/>
        </w:rPr>
        <w:t>Execution</w:t>
      </w:r>
      <w:proofErr w:type="spellEnd"/>
      <w:r w:rsidRPr="5511CEAD" w:rsidR="5511CEAD">
        <w:rPr>
          <w:i w:val="1"/>
          <w:iCs w:val="1"/>
          <w:noProof w:val="0"/>
          <w:lang w:val="es-VE"/>
        </w:rPr>
        <w:t xml:space="preserve"> Monitor</w:t>
      </w:r>
      <w:r w:rsidRPr="5511CEAD" w:rsidR="5511CEAD">
        <w:rPr>
          <w:noProof w:val="0"/>
          <w:lang w:val="es-VE"/>
        </w:rPr>
        <w:t xml:space="preserve">) a un proceso que se ejecuta en segundo plano del sistema operativo, se ejecuta en todo momento y no posee interacción directa con el usuario, también se le conoce </w:t>
      </w:r>
      <w:r w:rsidRPr="5511CEAD" w:rsidR="5511CEAD">
        <w:rPr>
          <w:noProof w:val="0"/>
          <w:lang w:val="es-VE"/>
        </w:rPr>
        <w:t>gen</w:t>
      </w:r>
      <w:r w:rsidRPr="5511CEAD" w:rsidR="5511CEAD">
        <w:rPr>
          <w:noProof w:val="0"/>
          <w:lang w:val="es-VE"/>
        </w:rPr>
        <w:t>é</w:t>
      </w:r>
      <w:r w:rsidRPr="5511CEAD" w:rsidR="5511CEAD">
        <w:rPr>
          <w:noProof w:val="0"/>
          <w:lang w:val="es-VE"/>
        </w:rPr>
        <w:t>ricamente</w:t>
      </w:r>
      <w:r w:rsidRPr="5511CEAD" w:rsidR="5511CEAD">
        <w:rPr>
          <w:noProof w:val="0"/>
          <w:lang w:val="es-VE"/>
        </w:rPr>
        <w:t xml:space="preserve"> como servicio o proceso, del cual no percibimos su ejecución. Un demonio realiza una operación especifica en tiempos predefinidos o en respuesta a ciertos eventos del sistema. El origen del nombre se </w:t>
      </w:r>
      <w:r w:rsidRPr="5511CEAD" w:rsidR="5511CEAD">
        <w:rPr>
          <w:noProof w:val="0"/>
          <w:lang w:val="es-VE"/>
        </w:rPr>
        <w:t>ref</w:t>
      </w:r>
      <w:r w:rsidRPr="5511CEAD" w:rsidR="5511CEAD">
        <w:rPr>
          <w:noProof w:val="0"/>
          <w:lang w:val="es-VE"/>
        </w:rPr>
        <w:t>iere</w:t>
      </w:r>
      <w:r w:rsidRPr="5511CEAD" w:rsidR="5511CEAD">
        <w:rPr>
          <w:noProof w:val="0"/>
          <w:lang w:val="es-VE"/>
        </w:rPr>
        <w:t xml:space="preserve"> a su función de "vigilante" y no a una connotación negativa como se podría pensar en un principio. </w:t>
      </w:r>
    </w:p>
    <w:p xmlns:wp14="http://schemas.microsoft.com/office/word/2010/wordml" w:rsidR="00000000" w:rsidRDefault="00000000" w14:paraId="310D101F" wp14:textId="7A1B6AE0">
      <w:pPr>
        <w:pStyle w:val="Textoindependiente"/>
      </w:pPr>
      <w:r w:rsidRPr="5511CEAD" w:rsidR="5511CEAD">
        <w:rPr>
          <w:noProof w:val="0"/>
          <w:lang w:val="es-VE"/>
        </w:rPr>
        <w:t>T</w:t>
      </w:r>
      <w:r w:rsidRPr="5511CEAD" w:rsidR="5511CEAD">
        <w:rPr>
          <w:noProof w:val="0"/>
          <w:lang w:val="es-VE"/>
        </w:rPr>
        <w:t>é</w:t>
      </w:r>
      <w:r w:rsidRPr="5511CEAD" w:rsidR="5511CEAD">
        <w:rPr>
          <w:noProof w:val="0"/>
          <w:lang w:val="es-VE"/>
        </w:rPr>
        <w:t>cnicamente</w:t>
      </w:r>
      <w:r w:rsidRPr="5511CEAD" w:rsidR="5511CEAD">
        <w:rPr>
          <w:noProof w:val="0"/>
          <w:lang w:val="es-VE"/>
        </w:rPr>
        <w:t xml:space="preserve">, un proceso en un sistema </w:t>
      </w:r>
      <w:r w:rsidRPr="5511CEAD" w:rsidR="5511CEAD">
        <w:rPr>
          <w:noProof w:val="0"/>
          <w:lang w:val="es-VE"/>
        </w:rPr>
        <w:t>LI</w:t>
      </w:r>
      <w:r w:rsidRPr="5511CEAD" w:rsidR="5511CEAD">
        <w:rPr>
          <w:noProof w:val="0"/>
          <w:lang w:val="es-VE"/>
        </w:rPr>
        <w:t>N</w:t>
      </w:r>
      <w:r w:rsidRPr="5511CEAD" w:rsidR="5511CEAD">
        <w:rPr>
          <w:noProof w:val="0"/>
          <w:lang w:val="es-VE"/>
        </w:rPr>
        <w:t>U</w:t>
      </w:r>
      <w:r w:rsidRPr="5511CEAD" w:rsidR="5511CEAD">
        <w:rPr>
          <w:noProof w:val="0"/>
          <w:lang w:val="es-VE"/>
        </w:rPr>
        <w:t>X es un demonio</w:t>
      </w:r>
      <w:r w:rsidRPr="5511CEAD" w:rsidR="5511CEAD">
        <w:rPr>
          <w:noProof w:val="0"/>
          <w:lang w:val="es-VE"/>
        </w:rPr>
        <w:t>,</w:t>
      </w:r>
      <w:r w:rsidRPr="5511CEAD" w:rsidR="5511CEAD">
        <w:rPr>
          <w:noProof w:val="0"/>
          <w:lang w:val="es-VE"/>
        </w:rPr>
        <w:t xml:space="preserve"> cuando su proceso padre termina de ejecutarse y se le asigna como padre al proceso INIT, además no debe estar asociado a ninguna </w:t>
      </w:r>
      <w:proofErr w:type="spellStart"/>
      <w:r w:rsidRPr="5511CEAD" w:rsidR="5511CEAD">
        <w:rPr>
          <w:noProof w:val="0"/>
          <w:lang w:val="es-VE"/>
        </w:rPr>
        <w:t>tty</w:t>
      </w:r>
      <w:proofErr w:type="spellEnd"/>
      <w:r w:rsidRPr="5511CEAD" w:rsidR="5511CEAD">
        <w:rPr>
          <w:noProof w:val="0"/>
          <w:lang w:val="es-VE"/>
        </w:rPr>
        <w:t xml:space="preserve">/terminal, sin embargo </w:t>
      </w:r>
      <w:r w:rsidRPr="5511CEAD" w:rsidR="5511CEAD">
        <w:rPr>
          <w:noProof w:val="0"/>
          <w:lang w:val="es-VE"/>
        </w:rPr>
        <w:t>tambi</w:t>
      </w:r>
      <w:r w:rsidRPr="5511CEAD" w:rsidR="5511CEAD">
        <w:rPr>
          <w:noProof w:val="0"/>
          <w:lang w:val="es-VE"/>
        </w:rPr>
        <w:t>é</w:t>
      </w:r>
      <w:r w:rsidRPr="5511CEAD" w:rsidR="5511CEAD">
        <w:rPr>
          <w:noProof w:val="0"/>
          <w:lang w:val="es-VE"/>
        </w:rPr>
        <w:t>n</w:t>
      </w:r>
      <w:r w:rsidRPr="5511CEAD" w:rsidR="5511CEAD">
        <w:rPr>
          <w:noProof w:val="0"/>
          <w:lang w:val="es-VE"/>
        </w:rPr>
        <w:t xml:space="preserve"> se reconoce como demonio a cualquier proceso que corra en </w:t>
      </w:r>
      <w:r w:rsidRPr="5511CEAD" w:rsidR="5511CEAD">
        <w:rPr>
          <w:noProof w:val="0"/>
          <w:lang w:val="es-VE"/>
        </w:rPr>
        <w:t>s</w:t>
      </w:r>
      <w:r w:rsidRPr="5511CEAD" w:rsidR="5511CEAD">
        <w:rPr>
          <w:noProof w:val="0"/>
          <w:lang w:val="es-VE"/>
        </w:rPr>
        <w:t>egundo</w:t>
      </w:r>
      <w:r w:rsidRPr="5511CEAD" w:rsidR="5511CEAD">
        <w:rPr>
          <w:noProof w:val="0"/>
          <w:lang w:val="es-VE"/>
        </w:rPr>
        <w:t xml:space="preserve"> plano sea hijo </w:t>
      </w:r>
      <w:r w:rsidRPr="5511CEAD" w:rsidR="5511CEAD">
        <w:rPr>
          <w:noProof w:val="0"/>
          <w:lang w:val="es-VE"/>
        </w:rPr>
        <w:t>d</w:t>
      </w:r>
      <w:r w:rsidRPr="5511CEAD" w:rsidR="5511CEAD">
        <w:rPr>
          <w:noProof w:val="0"/>
          <w:lang w:val="es-VE"/>
        </w:rPr>
        <w:t xml:space="preserve">e INIT o no. </w:t>
      </w:r>
    </w:p>
    <w:p xmlns:wp14="http://schemas.microsoft.com/office/word/2010/wordml" w:rsidR="00000000" w:rsidRDefault="00000000" w14:paraId="084AB92F" wp14:textId="77777777" wp14:noSpellErr="1">
      <w:pPr>
        <w:pStyle w:val="Textoindependiente"/>
        <w:rPr>
          <w:lang w:val="es-VE"/>
        </w:rPr>
      </w:pPr>
      <w:r w:rsidRPr="5511CEAD" w:rsidR="5511CEAD">
        <w:rPr>
          <w:noProof w:val="0"/>
          <w:lang w:val="es-VE"/>
        </w:rPr>
        <w:t xml:space="preserve">Ejemplos de demonio, son los servidores de las impresoras, servidores de correo, sistemas de conexión con redes, etc. </w:t>
      </w:r>
    </w:p>
    <w:p xmlns:wp14="http://schemas.microsoft.com/office/word/2010/wordml" w:rsidR="00000000" w:rsidRDefault="00000000" w14:paraId="1A730690" wp14:textId="77777777">
      <w:pPr>
        <w:pStyle w:val="Textoindependiente"/>
        <w:rPr>
          <w:lang w:val="es-VE"/>
        </w:rPr>
      </w:pPr>
      <w:r w:rsidRPr="5511CEAD" w:rsidR="5511CEAD">
        <w:rPr>
          <w:noProof w:val="0"/>
          <w:lang w:val="es-VE"/>
        </w:rPr>
        <w:t xml:space="preserve">¿Cómo funcionan los mismos? La mayoría de los demonios son inicializados junto con el arranque del sistema, teniendo como padre al proceso INIT, normalmente estos procesos están en estado </w:t>
      </w:r>
      <w:proofErr w:type="spellStart"/>
      <w:r w:rsidRPr="5511CEAD" w:rsidR="5511CEAD">
        <w:rPr>
          <w:noProof w:val="0"/>
          <w:lang w:val="es-VE"/>
        </w:rPr>
        <w:t>waiting</w:t>
      </w:r>
      <w:proofErr w:type="spellEnd"/>
      <w:r w:rsidRPr="5511CEAD" w:rsidR="5511CEAD">
        <w:rPr>
          <w:noProof w:val="0"/>
          <w:lang w:val="es-VE"/>
        </w:rPr>
        <w:t xml:space="preserve"> hasta la ocurrencia de un evento en la que ejecutan su tarea, demonios conocidos son por ejemplo: Apache, </w:t>
      </w:r>
      <w:proofErr w:type="spellStart"/>
      <w:r w:rsidRPr="5511CEAD" w:rsidR="5511CEAD">
        <w:rPr>
          <w:noProof w:val="0"/>
          <w:lang w:val="es-VE"/>
        </w:rPr>
        <w:t>httpd</w:t>
      </w:r>
      <w:proofErr w:type="spellEnd"/>
      <w:r w:rsidRPr="5511CEAD" w:rsidR="5511CEAD">
        <w:rPr>
          <w:noProof w:val="0"/>
          <w:lang w:val="es-VE"/>
        </w:rPr>
        <w:t xml:space="preserve"> y Cron. </w:t>
      </w:r>
    </w:p>
    <w:p xmlns:wp14="http://schemas.microsoft.com/office/word/2010/wordml" w:rsidR="00000000" w:rsidP="14F295DB" w:rsidRDefault="00000000" w14:paraId="14820061" wp14:textId="0666240A">
      <w:pPr>
        <w:pStyle w:val="Ttulo2"/>
        <w:numPr>
          <w:numId w:val="0"/>
        </w:numPr>
        <w:ind w:left="0" w:hanging="0"/>
        <w:rPr>
          <w:lang w:val="es-VE"/>
        </w:rPr>
      </w:pPr>
      <w:r w:rsidRPr="5511CEAD" w:rsidR="5511CEAD">
        <w:rPr>
          <w:noProof w:val="0"/>
          <w:lang w:val="es-VE"/>
        </w:rPr>
        <w:t xml:space="preserve">El objetivo de este proyecto en resumen eran la </w:t>
      </w:r>
      <w:r w:rsidRPr="5511CEAD" w:rsidR="5511CEAD">
        <w:rPr>
          <w:noProof w:val="0"/>
          <w:lang w:val="es-VE"/>
        </w:rPr>
        <w:t>implementación</w:t>
      </w:r>
      <w:r w:rsidRPr="5511CEAD" w:rsidR="5511CEAD">
        <w:rPr>
          <w:noProof w:val="0"/>
          <w:lang w:val="es-VE"/>
        </w:rPr>
        <w:t xml:space="preserve"> de un </w:t>
      </w:r>
      <w:proofErr w:type="spellStart"/>
      <w:r w:rsidRPr="5511CEAD" w:rsidR="5511CEAD">
        <w:rPr>
          <w:noProof w:val="0"/>
          <w:lang w:val="es-VE"/>
        </w:rPr>
        <w:t>daemon</w:t>
      </w:r>
      <w:proofErr w:type="spellEnd"/>
      <w:r w:rsidRPr="5511CEAD" w:rsidR="5511CEAD">
        <w:rPr>
          <w:noProof w:val="0"/>
          <w:lang w:val="es-VE"/>
        </w:rPr>
        <w:t xml:space="preserve"> que resolviera el problema planteado, pero aparte de este proceso en la </w:t>
      </w:r>
      <w:r w:rsidRPr="5511CEAD" w:rsidR="5511CEAD">
        <w:rPr>
          <w:noProof w:val="0"/>
          <w:lang w:val="es-VE"/>
        </w:rPr>
        <w:t>solución</w:t>
      </w:r>
      <w:r w:rsidRPr="5511CEAD" w:rsidR="5511CEAD">
        <w:rPr>
          <w:noProof w:val="0"/>
          <w:lang w:val="es-VE"/>
        </w:rPr>
        <w:t xml:space="preserve"> se involucran muchos otros temas importantes a tomar en cuenta, estos influyen en gran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medida en el tipo de trato y planteamiento que se tuvo que tomar para la correcta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implementacion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una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solucion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.</w:t>
      </w:r>
    </w:p>
    <w:p w:rsidR="14F295DB" w:rsidP="14F295DB" w:rsidRDefault="14F295DB" w14:paraId="24A4FDF6" w14:textId="58654E79">
      <w:pPr>
        <w:pStyle w:val="Normal"/>
      </w:pPr>
    </w:p>
    <w:p xmlns:wp14="http://schemas.microsoft.com/office/word/2010/wordml" w:rsidR="00000000" w:rsidRDefault="00000000" w14:paraId="1BAD71A4" wp14:textId="77777777">
      <w:pPr>
        <w:pStyle w:val="Textoindependiente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2.1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)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¿Qué es 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makefile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?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Make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es una herramienta de gestión de dependencias, típicamente, las que existen entre los archivos que componen el código fuente de un programa, para dirigir su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recompilación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o "generación" automáticamente. Si bien es cierto que su función básica consiste en determinar automáticamente qué partes de un programa requieren ser recompiladas y ejecutar los comandos necesarios para hacerlo, también lo es que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Make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puede usarse en cualquier escenario en el que se requiera, de alguna forma, actualizar automáticamente un conjunto de archivos a partir de otro, cada vez que éste cambie.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Make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es muy usada en los sistemas operativos tipo Unix/Linux. Por defecto lee las instrucciones para generar el programa u otra acción del fichero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makefile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. Las instrucciones escritas en este fichero se llaman dependencias.</w:t>
      </w:r>
    </w:p>
    <w:p xmlns:wp14="http://schemas.microsoft.com/office/word/2010/wordml" w:rsidR="00000000" w:rsidRDefault="00000000" w14:paraId="4F0492DF" wp14:textId="77777777">
      <w:pPr>
        <w:pStyle w:val="Textoindependiente"/>
        <w:rPr>
          <w:lang w:val="es-VE"/>
        </w:rPr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La herramienta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make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se usa para las labores de creación de fichero ejecutable o programa, para su instalación, la limpieza de los archivos temporales en la creación del fichero, todo ello especificando unos parámetros iniciales (que deben estar en el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makefile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) al ejecutarlo. Además de ser éste su objetivo principal, es utilizado para automatización de otras tareas como la creación de documentos del formato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docbook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mantenimiento del sistema, simplemente usando o creando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makefiles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hagan estas tareas.</w:t>
      </w:r>
    </w:p>
    <w:p xmlns:wp14="http://schemas.microsoft.com/office/word/2010/wordml" w:rsidR="00000000" w:rsidRDefault="00000000" w14:paraId="4D35B594" wp14:textId="1639BB85">
      <w:pPr>
        <w:pStyle w:val="Textoindependiente"/>
        <w:rPr>
          <w:lang w:val="en-US"/>
        </w:rPr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.</w:t>
      </w:r>
    </w:p>
    <w:p xmlns:wp14="http://schemas.microsoft.com/office/word/2010/wordml" w:rsidR="00000000" w:rsidRDefault="00000000" w14:paraId="20743A53" wp14:textId="12F3D9C7">
      <w:pPr>
        <w:pStyle w:val="Textoindependiente"/>
        <w:rPr>
          <w:lang w:val="es-VE"/>
        </w:rPr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2.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2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)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¿Qué es 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syslog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?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syslog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es un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aplicación o biblioteca que envía los mensajes de registro.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Un mensaje de registro suele tener información sobre la seguridad del sistema, aunque puede contener cualquier información. Junto con cada mensaje se incluye la fecha y hora del envío.</w:t>
      </w:r>
    </w:p>
    <w:p xmlns:wp14="http://schemas.microsoft.com/office/word/2010/wordml" w:rsidR="00000000" w:rsidRDefault="00000000" w14:paraId="3BF063DC" wp14:textId="763C4785" w14:noSpellErr="1">
      <w:pPr>
        <w:pStyle w:val="Textoindependiente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2.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3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)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¿Qué significa comprimir los datos?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La compresión es un caso particular de la codificación, cuya característica principal es que el código resultante tiene menor tamaño que el original.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Se define como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la reducción del volumen de datos tratables para representar una determinada información empleando una menor cantidad de espacio.</w:t>
      </w:r>
    </w:p>
    <w:p xmlns:wp14="http://schemas.microsoft.com/office/word/2010/wordml" w:rsidR="00000000" w:rsidRDefault="00000000" w14:paraId="29C80B83" wp14:textId="4581983B">
      <w:pPr>
        <w:pStyle w:val="Textoindependiente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2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.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4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)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¿Que es 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hellscript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?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shell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script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es un fichero donde hemos introducido cualquier comando que se puede ejecutar en la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shell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. Se pueden incluir comandos UNIX, utilidades, emplear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pipes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redireccionar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entradas y salidas, definir y utilizar variables, además del uso de una serie de comandos UNIX creados para ser usados fundamentalmente en los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shell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scripts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, como son condicionales y comandos para controlar el flujo del programa.</w:t>
      </w:r>
    </w:p>
    <w:p xmlns:wp14="http://schemas.microsoft.com/office/word/2010/wordml" w:rsidR="00000000" w:rsidRDefault="00000000" w14:paraId="3A01F60C" wp14:textId="58F0A459" wp14:noSpellErr="1">
      <w:pPr>
        <w:pStyle w:val="Textoindependiente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</w:p>
    <w:p w:rsidR="14F295DB" w:rsidRDefault="14F295DB" w14:paraId="2A976CE1" w14:textId="634D04E6"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Normalmente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daemon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tiene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asociado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shell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script,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permite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iniciar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parar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y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[5],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shell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script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encuentra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carpeta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/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etc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/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dentro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un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subdirectorio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varía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según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distribución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sistema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operativo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usando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siempre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sea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derivado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sistema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UNIX. </w:t>
      </w:r>
    </w:p>
    <w:p w:rsidR="14F295DB" w:rsidRDefault="14F295DB" w14:paraId="775EC833" w14:textId="42B72668"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Para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convertir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aplicación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un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demonio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hizo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un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llamado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fork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()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initd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encargado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invocar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shell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scripts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necesarios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asociados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demonio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sistema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operativo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(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Debian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caso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) para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luego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inhabilitar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las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descripciones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básicas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interacción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con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usuario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ya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previamente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mencionadas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(entrada/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salida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/error). </w:t>
      </w:r>
    </w:p>
    <w:p w:rsidR="14F295DB" w:rsidP="14F295DB" w:rsidRDefault="14F295DB" w14:paraId="74CEBAB1" w14:textId="76A5C928">
      <w:pPr>
        <w:pStyle w:val="Textoindependiente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2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.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5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)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¿Que es 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Fork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()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?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es un llamado al sistema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hace referencia a la creación de una copia de sí mismo por parte de un programa, este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hace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un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duplicado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lo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invocó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así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pasa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conocido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padre y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generado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referido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hijo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.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hijo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un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exacto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duplicado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padre,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puede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diferenciado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mismo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mediante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Process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ID (PID),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una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identificación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unica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para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cada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y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puede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obtener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después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realizar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llamado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. </w:t>
      </w:r>
    </w:p>
    <w:p w:rsidR="14F295DB" w:rsidP="14F295DB" w:rsidRDefault="14F295DB" w14:paraId="4E9D0AF2" w14:textId="2992863B">
      <w:pPr>
        <w:pStyle w:val="Textoindependiente"/>
      </w:pPr>
    </w:p>
    <w:p w:rsidR="14F295DB" w:rsidRDefault="14F295DB" w14:paraId="3916F2E4" w14:textId="3765C8A4"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Ademas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cuando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habla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Fork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()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conviente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tambien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aclarar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lo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Exec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(),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llamado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reemplaza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la imagen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hijo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creado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por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llamada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Fork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()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por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una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nueva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hace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dicho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hijo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ejecute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un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lote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instrucciones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no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están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código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padre que lo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creó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. </w:t>
      </w:r>
    </w:p>
    <w:p w:rsidR="14F295DB" w:rsidP="14F295DB" w:rsidRDefault="14F295DB" w14:noSpellErr="1" w14:paraId="06F9A44C" w14:textId="29FD019A">
      <w:pPr>
        <w:pStyle w:val="Textoindependiente"/>
      </w:pPr>
    </w:p>
    <w:p w:rsidR="14F295DB" w:rsidP="14F295DB" w:rsidRDefault="14F295DB" w14:noSpellErr="1" w14:paraId="5EFBCBCF" w14:textId="49E8EB02">
      <w:pPr>
        <w:pStyle w:val="Textoindependiente"/>
      </w:pPr>
    </w:p>
    <w:p w:rsidR="14F295DB" w:rsidP="14F295DB" w:rsidRDefault="14F295DB" w14:paraId="30B9A77F" w14:textId="3AD92EE0">
      <w:pPr>
        <w:pStyle w:val="Textoindependiente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En este proyecto se tuvo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necesidad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indagar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también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sobre la comunicación entre procesos, esta se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define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como un conjunto de herramientas que ofrece el sistema operativo para que se comuniquen procesos que no comparten un mismo espacio de memoria. Como por ejemplo los pipes, los cuales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seran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siguiente y ultimo punto que tuvimos que enfocarnos al realizar este proyecto.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                                                                                                                                        </w:t>
      </w:r>
    </w:p>
    <w:p w:rsidR="14F295DB" w:rsidP="14F295DB" w:rsidRDefault="14F295DB" w14:paraId="5FF52438" w14:textId="133B94AA">
      <w:pPr>
        <w:pStyle w:val="Textoindependiente"/>
      </w:pPr>
    </w:p>
    <w:p w:rsidR="14F295DB" w:rsidP="14F295DB" w:rsidRDefault="14F295DB" w14:paraId="7A3DB6AD" w14:textId="60698EE3">
      <w:pPr>
        <w:pStyle w:val="Textoindependiente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2.5)¿Qué son los pipes?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Los pipes o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tuberias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son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mecanismos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comunicación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entre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permiten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dos o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más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procesos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envíen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información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entre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ellos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mismos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. Son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usados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comúnmente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por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shell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para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conectar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salida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estándar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utility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o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comando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la entrada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estándar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otro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. </w:t>
      </w:r>
    </w:p>
    <w:p w:rsidR="14F295DB" w:rsidP="14F295DB" w:rsidRDefault="14F295DB" w14:paraId="5B405220" w14:textId="71A401E8">
      <w:pPr>
        <w:pStyle w:val="Textoindependiente"/>
      </w:pPr>
    </w:p>
    <w:p xmlns:wp14="http://schemas.microsoft.com/office/word/2010/wordml" w:rsidR="00000000" w:rsidP="14F295DB" w:rsidRDefault="00000000" w14:paraId="5FFD2416" wp14:textId="77777777" wp14:noSpellErr="1">
      <w:pPr>
        <w:pStyle w:val="Textoindependiente"/>
        <w:bidi w:val="0"/>
        <w:spacing w:before="0" w:beforeAutospacing="off" w:after="120" w:afterAutospacing="off" w:line="228" w:lineRule="auto"/>
        <w:ind w:left="4320" w:right="0" w:firstLine="0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Implementación</w:t>
      </w:r>
    </w:p>
    <w:p w:rsidR="021681DC" w:rsidP="14F295DB" w:rsidRDefault="021681DC" w14:paraId="3414D2D4" w14:textId="6183B6E5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 la hora de hacer el demonio no se tenía ni mediana idea de como empezar,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pues el primer paso era resolver el problema de ¿ como convierto un archivo C en un demonio?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,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después de un tiempo de investigación,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encontró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la estructura que un programa .C tenia que seguir para convertirse en un demonio estos son,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realización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fork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(), cambio de privilegios de los archivos abiertos por el demonio, cierre de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lso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canales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básicos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comunicación por terminal y en ves de estos usar el log del sistema y utilizar un ciclo infinito debido a que el demonio siempre esta en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ejecucion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dentro de este ciclo ira el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codigo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ejecutara el demonio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. </w:t>
      </w:r>
    </w:p>
    <w:p w:rsidR="021681DC" w:rsidP="14F295DB" w:rsidRDefault="021681DC" w14:paraId="242C7CA0" w14:textId="44DA01B1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</w:p>
    <w:p w:rsidR="021681DC" w:rsidP="14F295DB" w:rsidRDefault="021681DC" w14:paraId="64BAC894" w14:textId="4336A9D0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Iniciamos nuestro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código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creando los procesos para la tarea con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fork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(), verificamos los valores del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pid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para ver si es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válido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o no, luego se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canbian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los permisos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de los futuros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arhivos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abierto por el demonio usando </w:t>
      </w:r>
      <w:proofErr w:type="spellStart"/>
      <w:r w:rsidRPr="5511CEAD" w:rsidR="5511CEAD">
        <w:rPr>
          <w:noProof w:val="0"/>
          <w:lang w:val="es-VE"/>
        </w:rPr>
        <w:t>umask</w:t>
      </w:r>
      <w:proofErr w:type="spellEnd"/>
      <w:r w:rsidRPr="5511CEAD" w:rsidR="5511CEAD">
        <w:rPr>
          <w:noProof w:val="0"/>
          <w:lang w:val="es-VE"/>
        </w:rPr>
        <w:t>(0)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. </w:t>
      </w:r>
    </w:p>
    <w:p w:rsidR="021681DC" w:rsidP="14F295DB" w:rsidRDefault="021681DC" w14:paraId="73F1DA82" w14:textId="6DA33CE8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Cabe acotar que se usar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á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para compilar este proyecto 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makefile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debido a la facilidad y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automatización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de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compilación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debido a la comodidad de no tener que escribir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línea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por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línea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los diferentes comandos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necesarios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en la terminal ( donde un error de escritura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significaría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volver 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empezar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) y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la ventaja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instalar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compilación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código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como si fuera un servicio del sistema operativo, gracias a esto se puede controlar el inicio y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detención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proceso usando 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shellcript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previamente proporcionado, init.sh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.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                                                                                                                                         </w:t>
      </w:r>
    </w:p>
    <w:p w:rsidR="021681DC" w:rsidP="14F295DB" w:rsidRDefault="021681DC" w14:paraId="2D4030B0" w14:textId="2DDBE900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Antes de que el programa lleve acabo sus tareas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verifica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exista el directorio del archivo .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ini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esta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verificación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es realizada por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función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noProof w:val="0"/>
          <w:lang w:val="es-VE"/>
        </w:rPr>
        <w:t>Comprobar_Carpeta</w:t>
      </w:r>
      <w:proofErr w:type="spellEnd"/>
      <w:r w:rsidRPr="5511CEAD" w:rsidR="5511CEAD">
        <w:rPr>
          <w:noProof w:val="0"/>
          <w:lang w:val="es-VE"/>
        </w:rPr>
        <w:t xml:space="preserve">(), en la cual se utilizan funciones del </w:t>
      </w:r>
      <w:proofErr w:type="spellStart"/>
      <w:r w:rsidRPr="5511CEAD" w:rsidR="5511CEAD">
        <w:rPr>
          <w:noProof w:val="0"/>
          <w:lang w:val="es-VE"/>
        </w:rPr>
        <w:t>header</w:t>
      </w:r>
      <w:proofErr w:type="spellEnd"/>
      <w:r w:rsidRPr="5511CEAD" w:rsidR="5511CEAD">
        <w:rPr>
          <w:noProof w:val="0"/>
          <w:lang w:val="es-VE"/>
        </w:rPr>
        <w:t xml:space="preserve"> dirent.h, para ignorar</w:t>
      </w:r>
      <w:r w:rsidRPr="5511CEAD" w:rsidR="5511CEAD">
        <w:rPr>
          <w:noProof w:val="0"/>
          <w:lang w:val="es-VE"/>
        </w:rPr>
        <w:t xml:space="preserve"> carpetas y archivos que no </w:t>
      </w:r>
      <w:r w:rsidRPr="5511CEAD" w:rsidR="5511CEAD">
        <w:rPr>
          <w:noProof w:val="0"/>
          <w:lang w:val="es-VE"/>
        </w:rPr>
        <w:t>interesan</w:t>
      </w:r>
      <w:r w:rsidRPr="5511CEAD" w:rsidR="5511CEAD">
        <w:rPr>
          <w:noProof w:val="0"/>
          <w:lang w:val="es-VE"/>
        </w:rPr>
        <w:t>, hasta que se encuentre el archivo .</w:t>
      </w:r>
      <w:proofErr w:type="spellStart"/>
      <w:r w:rsidRPr="5511CEAD" w:rsidR="5511CEAD">
        <w:rPr>
          <w:noProof w:val="0"/>
          <w:lang w:val="es-VE"/>
        </w:rPr>
        <w:t>ini</w:t>
      </w:r>
      <w:proofErr w:type="spellEnd"/>
      <w:r w:rsidRPr="5511CEAD" w:rsidR="5511CEAD">
        <w:rPr>
          <w:noProof w:val="0"/>
          <w:lang w:val="es-VE"/>
        </w:rPr>
        <w:t xml:space="preserve"> solicitado en el directorio, si no se encuentra o la carpeta no existe en el directorio solicitado, el programa generara un error.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.</w:t>
      </w:r>
    </w:p>
    <w:p w:rsidR="021681DC" w:rsidP="14F295DB" w:rsidRDefault="021681DC" w14:paraId="2128D2D8" w14:textId="73E0C986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Para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impresión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errores se utiliza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llamados de escritura en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syslog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(), debido a que, primero es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para escribir como se nos indica en el enunciado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y segundo porque un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deamon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no se comunica o informa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errores por la impresión normal en la terminal, si no que genera mensajes directos al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syslog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sistema operativo, para lograr esto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cerrarnos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los descriptores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básicos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(STDIN, STDOUT, STDEER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)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. </w:t>
      </w:r>
    </w:p>
    <w:p w:rsidR="021681DC" w:rsidP="14F295DB" w:rsidRDefault="021681DC" w14:paraId="31F09D14" w14:textId="49C98208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Después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las primeras verificaciones, se procede con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inicialización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demonio se abre el archivo .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ini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contiene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y realiza la lectura del archivo,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espec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í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ficamente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se toma el LOG_TAG,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á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dentificador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los mensajes que debe generar el demonio en el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syslog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y se tomara el INTERVALO, es cual es un valor que determinara cuando tiempo el demonio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realizara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Sleep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() ( el demonio se detiene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du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ante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un tiempo y vuelve a iniciarse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)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. </w:t>
      </w:r>
    </w:p>
    <w:p w:rsidR="5511CEAD" w:rsidP="5511CEAD" w:rsidRDefault="5511CEAD" w14:paraId="3B661FD7" w14:textId="21D779A7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Con el demonio ya inicializado el siguiente paso es verificar los archivos de la carpeta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var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/log y sus respectivos md5, para esto se implemento una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estructura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lista con algunas de sus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funciones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básicas adaptadas al problema, en la cual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cada Nodo de la lista representaba el nombre completo de un archivo ( concatenado, su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direccion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en el directorio con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su nombre) y su actual md5, de tal forma que usando una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función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comparar() declarada en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implementación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la lista fuera sencillo determinar si el md5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habia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cambiado, si ha cambio se empaqueta ( comprime), en el caso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ni siquiera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exista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archivo en la lista, se inserta() por primera vez en la lista y su md5 es 0.</w:t>
      </w:r>
    </w:p>
    <w:p w:rsidR="5511CEAD" w:rsidP="5511CEAD" w:rsidRDefault="5511CEAD" w14:paraId="5AE2C342" w14:textId="65DBC51C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Para poder hacer estas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verificación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los md5 correctamente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necesitaba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cada proceso hijo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ejecutándose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revisara el md5 de un archivo y estos lo retornaran al proceso padre para poder hacer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comparación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con la lista, esto se realiza en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función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noProof w:val="0"/>
          <w:lang w:val="es-VE"/>
        </w:rPr>
        <w:t xml:space="preserve">retornar_md5(), para poder comunicarse entre el proceso hijo y el padre implementamos un pipe </w:t>
      </w:r>
      <w:r w:rsidRPr="5511CEAD" w:rsidR="5511CEAD">
        <w:rPr>
          <w:noProof w:val="0"/>
          <w:lang w:val="es-VE"/>
        </w:rPr>
        <w:t xml:space="preserve"> no nominal</w:t>
      </w:r>
      <w:r w:rsidRPr="5511CEAD" w:rsidR="5511CEAD">
        <w:rPr>
          <w:noProof w:val="0"/>
          <w:lang w:val="es-VE"/>
        </w:rPr>
        <w:t xml:space="preserve"> </w:t>
      </w:r>
      <w:r w:rsidRPr="5511CEAD" w:rsidR="5511CEAD">
        <w:rPr>
          <w:noProof w:val="0"/>
          <w:lang w:val="es-VE"/>
        </w:rPr>
        <w:t xml:space="preserve">el </w:t>
      </w:r>
      <w:r w:rsidRPr="5511CEAD" w:rsidR="5511CEAD">
        <w:rPr>
          <w:noProof w:val="0"/>
          <w:lang w:val="es-VE"/>
        </w:rPr>
        <w:t xml:space="preserve">cual es un </w:t>
      </w:r>
      <w:r w:rsidRPr="5511CEAD" w:rsidR="5511CEAD">
        <w:rPr>
          <w:noProof w:val="0"/>
          <w:lang w:val="es-VE"/>
        </w:rPr>
        <w:t xml:space="preserve"> </w:t>
      </w:r>
      <w:r w:rsidRPr="5511CEAD" w:rsidR="5511CEAD">
        <w:rPr>
          <w:noProof w:val="0"/>
          <w:lang w:val="es-VE"/>
        </w:rPr>
        <w:t xml:space="preserve"> enlace de comunicación unidireccional que puede crearse usando la llamada al sistema pipe</w:t>
      </w:r>
      <w:r w:rsidRPr="5511CEAD" w:rsidR="5511CEAD">
        <w:rPr>
          <w:noProof w:val="0"/>
          <w:lang w:val="es-VE"/>
        </w:rPr>
        <w:t xml:space="preserve">. Al mismo tiempo en la </w:t>
      </w:r>
      <w:r w:rsidRPr="5511CEAD" w:rsidR="5511CEAD">
        <w:rPr>
          <w:noProof w:val="0"/>
          <w:lang w:val="es-VE"/>
        </w:rPr>
        <w:t>función</w:t>
      </w:r>
      <w:r w:rsidRPr="5511CEAD" w:rsidR="5511CEAD">
        <w:rPr>
          <w:noProof w:val="0"/>
          <w:lang w:val="es-VE"/>
        </w:rPr>
        <w:t xml:space="preserve"> </w:t>
      </w:r>
      <w:r w:rsidRPr="5511CEAD" w:rsidR="5511CEAD">
        <w:rPr>
          <w:noProof w:val="0"/>
          <w:lang w:val="es-VE"/>
        </w:rPr>
        <w:t>retornar_md5()</w:t>
      </w:r>
      <w:r w:rsidRPr="5511CEAD" w:rsidR="5511CEAD">
        <w:rPr>
          <w:noProof w:val="0"/>
          <w:lang w:val="es-VE"/>
        </w:rPr>
        <w:t xml:space="preserve"> es en la cual se obtiene el md5 al pasarse por </w:t>
      </w:r>
      <w:r w:rsidRPr="5511CEAD" w:rsidR="5511CEAD">
        <w:rPr>
          <w:noProof w:val="0"/>
          <w:lang w:val="es-VE"/>
        </w:rPr>
        <w:t>parámetro</w:t>
      </w:r>
      <w:r w:rsidRPr="5511CEAD" w:rsidR="5511CEAD">
        <w:rPr>
          <w:noProof w:val="0"/>
          <w:lang w:val="es-VE"/>
        </w:rPr>
        <w:t xml:space="preserve"> la ruta concatenado con el nombre del </w:t>
      </w:r>
      <w:r w:rsidRPr="5511CEAD" w:rsidR="5511CEAD">
        <w:rPr>
          <w:noProof w:val="0"/>
          <w:lang w:val="es-VE"/>
        </w:rPr>
        <w:t>archivo</w:t>
      </w:r>
      <w:r w:rsidRPr="5511CEAD" w:rsidR="5511CEAD">
        <w:rPr>
          <w:noProof w:val="0"/>
          <w:lang w:val="es-VE"/>
        </w:rPr>
        <w:t xml:space="preserve"> y ejecutando "md5sum" ( programa que devuelve el md5 de un archivo) utilizando </w:t>
      </w:r>
      <w:proofErr w:type="spellStart"/>
      <w:r w:rsidRPr="5511CEAD" w:rsidR="5511CEAD">
        <w:rPr>
          <w:noProof w:val="0"/>
          <w:lang w:val="es-VE"/>
        </w:rPr>
        <w:t>execlp</w:t>
      </w:r>
      <w:proofErr w:type="spellEnd"/>
      <w:r w:rsidRPr="5511CEAD" w:rsidR="5511CEAD">
        <w:rPr>
          <w:noProof w:val="0"/>
          <w:lang w:val="es-VE"/>
        </w:rPr>
        <w:t xml:space="preserve"> ( una </w:t>
      </w:r>
      <w:r w:rsidRPr="5511CEAD" w:rsidR="5511CEAD">
        <w:rPr>
          <w:noProof w:val="0"/>
          <w:lang w:val="es-VE"/>
        </w:rPr>
        <w:t>variación</w:t>
      </w:r>
      <w:r w:rsidRPr="5511CEAD" w:rsidR="5511CEAD">
        <w:rPr>
          <w:noProof w:val="0"/>
          <w:lang w:val="es-VE"/>
        </w:rPr>
        <w:t xml:space="preserve"> de la llamada al sistema </w:t>
      </w:r>
      <w:proofErr w:type="spellStart"/>
      <w:r w:rsidRPr="5511CEAD" w:rsidR="5511CEAD">
        <w:rPr>
          <w:noProof w:val="0"/>
          <w:lang w:val="es-VE"/>
        </w:rPr>
        <w:t>exec</w:t>
      </w:r>
      <w:proofErr w:type="spellEnd"/>
      <w:r w:rsidRPr="5511CEAD" w:rsidR="5511CEAD">
        <w:rPr>
          <w:noProof w:val="0"/>
          <w:lang w:val="es-VE"/>
        </w:rPr>
        <w:t xml:space="preserve">, que permite utilizar programa ejecutables como si fueran </w:t>
      </w:r>
      <w:r w:rsidRPr="5511CEAD" w:rsidR="5511CEAD">
        <w:rPr>
          <w:noProof w:val="0"/>
          <w:lang w:val="es-VE"/>
        </w:rPr>
        <w:t>llamadas</w:t>
      </w:r>
      <w:r w:rsidRPr="5511CEAD" w:rsidR="5511CEAD">
        <w:rPr>
          <w:noProof w:val="0"/>
          <w:lang w:val="es-VE"/>
        </w:rPr>
        <w:t xml:space="preserve"> de funciones). este md5, es enviado usando pipe al padre para su </w:t>
      </w:r>
      <w:r w:rsidRPr="5511CEAD" w:rsidR="5511CEAD">
        <w:rPr>
          <w:noProof w:val="0"/>
          <w:lang w:val="es-VE"/>
        </w:rPr>
        <w:t>verificación</w:t>
      </w:r>
      <w:r w:rsidRPr="5511CEAD" w:rsidR="5511CEAD">
        <w:rPr>
          <w:noProof w:val="0"/>
          <w:lang w:val="es-VE"/>
        </w:rPr>
        <w:t>.</w:t>
      </w:r>
    </w:p>
    <w:p w:rsidR="021681DC" w:rsidP="14F295DB" w:rsidRDefault="021681DC" w14:paraId="294D639F" w14:textId="47778597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Cuando se halla verificado todos los archivos, llega el momento de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empaquetar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se realiza siguiendo los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estándares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se requieren en el proyecto, se abren todos los archivos a empaquetar, toda su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información se empieza a volcar en un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único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archivo .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pak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para lograr que este archivo tuviera el nombre con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estándar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requerido se utilizo las librería time.h, para poder obtener la hora y fecha del sistema y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así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poder concatenarlo con el nombre.</w:t>
      </w:r>
    </w:p>
    <w:p w:rsidR="021681DC" w:rsidP="5511CEAD" w:rsidRDefault="021681DC" w14:paraId="57BDDD78" w14:textId="7C8FDCF3">
      <w:pPr>
        <w:pStyle w:val="Textoindependiente"/>
        <w:spacing w:before="0" w:beforeAutospacing="off" w:after="120" w:afterAutospacing="off" w:line="228" w:lineRule="auto"/>
        <w:ind w:left="0" w:right="0" w:firstLine="288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Finalmente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on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toda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información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log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su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md5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modifico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un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archivo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.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pak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fue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escrito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siguiendo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estándares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requeridos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planteamiento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problema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se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se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realiza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finalmente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empaquetado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archivo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utilizando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para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función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comprimir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cual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vuelve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llamada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sistema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execlp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para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ejecutar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programa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compresión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proofErr w:type="spellStart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gzip</w:t>
      </w:r>
      <w:proofErr w:type="spellEnd"/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.</w:t>
      </w:r>
    </w:p>
    <w:p w:rsidR="021681DC" w:rsidP="5511CEAD" w:rsidRDefault="021681DC" w14:paraId="62DDED10" w14:textId="51B519FD">
      <w:pPr>
        <w:pStyle w:val="Textoindependiente"/>
        <w:bidi w:val="0"/>
        <w:spacing w:before="0" w:beforeAutospacing="off" w:after="120" w:afterAutospacing="off" w:line="228" w:lineRule="auto"/>
        <w:ind w:left="0" w:right="0" w:firstLine="288"/>
        <w:jc w:val="both"/>
      </w:pPr>
    </w:p>
    <w:p w:rsidR="021681DC" w:rsidP="5511CEAD" w:rsidRDefault="021681DC" w14:paraId="3A9711A4" w14:noSpellErr="1" w14:textId="411BA2C9">
      <w:pPr>
        <w:pStyle w:val="Textoindependiente"/>
        <w:bidi w:val="0"/>
        <w:spacing w:before="0" w:beforeAutospacing="off" w:after="120" w:afterAutospacing="off" w:line="228" w:lineRule="auto"/>
        <w:ind w:left="4320" w:right="0" w:firstLine="0"/>
        <w:jc w:val="both"/>
      </w:pP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Conclusión</w:t>
      </w:r>
    </w:p>
    <w:p w:rsidR="021681DC" w:rsidRDefault="021681DC" w14:paraId="68DE8828" w14:noSpellErr="1" w14:textId="4CAA5D0A"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Despu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é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tanto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trabajo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elaborando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proyecto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percató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herramienta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llamada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demonio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puede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muy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útil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para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sistema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operativo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la hora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hacer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análisis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diestra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y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siniestra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durante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tiempo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vida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dure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encendida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máquina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incluso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despu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é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haber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apagada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su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función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puede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retomar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una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vez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vuelva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iniciar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sin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necesidad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volver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iniciar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su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estado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,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siendo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mucha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utilidad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infinidades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tareas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un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sistema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operativo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necesita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cumplir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para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garantizar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el mayor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rendimiento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y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seguridad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para 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usuario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computador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que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este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utilizando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.</w:t>
      </w:r>
    </w:p>
    <w:p w:rsidR="021681DC" w:rsidRDefault="021681DC" w14:paraId="797A74BA" w14:noSpellErr="1" w14:textId="273D90BE"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Y el uso de cada herramienta proporcionada a la hora de hacer un demonio, resulta de mucha utilidad cuando se desea “echar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c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ó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digo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”, facilitando la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implementaci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ó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del mismo. Herramientas de mucha importancia para el trabajo de hoy en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d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í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a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a la hora de buscar 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in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>ovación</w:t>
      </w:r>
      <w:r w:rsidRPr="5511CEAD" w:rsidR="5511CEAD">
        <w:rPr>
          <w:rFonts w:ascii="Times New Roman,SimSun" w:hAnsi="Times New Roman,SimSun" w:eastAsia="Times New Roman,SimSun" w:cs="Times New Roman,SimSun"/>
          <w:i w:val="1"/>
          <w:iCs w:val="1"/>
          <w:noProof w:val="0"/>
          <w:lang w:val="es-VE" w:eastAsia="ja-JP"/>
        </w:rPr>
        <w:t xml:space="preserve"> en el campo de los sistemas operativos actuales.</w:t>
      </w:r>
    </w:p>
    <w:p w:rsidR="021681DC" w:rsidP="021681DC" w:rsidRDefault="021681DC" w14:paraId="1C2B386C" w14:textId="113A444F">
      <w:pPr>
        <w:pStyle w:val="Normal"/>
        <w:jc w:val="both"/>
      </w:pPr>
    </w:p>
    <w:p xmlns:wp14="http://schemas.microsoft.com/office/word/2010/wordml" w:rsidR="00000000" w:rsidRDefault="00000000" w14:paraId="6C83C68D" wp14:textId="77777777" wp14:noSpellErr="1">
      <w:pPr>
        <w:pStyle w:val="Ttulo5"/>
        <w:rPr>
          <w:lang w:val="es-VE"/>
        </w:rPr>
      </w:pPr>
      <w:r w:rsidRPr="5511CEAD" w:rsidR="5511CEAD">
        <w:rPr>
          <w:noProof w:val="0"/>
          <w:lang w:val="es-VE"/>
        </w:rPr>
        <w:t>A</w:t>
      </w:r>
      <w:r w:rsidRPr="5511CEAD" w:rsidR="5511CEAD">
        <w:rPr>
          <w:noProof w:val="0"/>
          <w:lang w:val="es-VE"/>
        </w:rPr>
        <w:t>gradecimientos</w:t>
      </w:r>
    </w:p>
    <w:p xmlns:wp14="http://schemas.microsoft.com/office/word/2010/wordml" w:rsidR="00000000" w:rsidRDefault="00000000" w14:paraId="3223EDF8" wp14:textId="0EDAA5E5" wp14:noSpellErr="1">
      <w:pPr>
        <w:pStyle w:val="Textoindependiente"/>
      </w:pPr>
      <w:r w:rsidRPr="5511CEAD" w:rsidR="5511CEAD">
        <w:rPr>
          <w:noProof w:val="0"/>
          <w:lang w:val="es-VE"/>
        </w:rPr>
        <w:t xml:space="preserve">Queremos agradecer a: K.G, J.M, J.A y J.K por su gran apoyo y colaboración, al grupo docente de SO por la ayuda proporcionada y el material dado. A nuestros padres, que nos dieron muchos </w:t>
      </w:r>
      <w:r w:rsidRPr="5511CEAD" w:rsidR="5511CEAD">
        <w:rPr>
          <w:noProof w:val="0"/>
          <w:lang w:val="es-VE"/>
        </w:rPr>
        <w:t>á</w:t>
      </w:r>
      <w:r w:rsidRPr="5511CEAD" w:rsidR="5511CEAD">
        <w:rPr>
          <w:noProof w:val="0"/>
          <w:lang w:val="es-VE"/>
        </w:rPr>
        <w:t>nimos</w:t>
      </w:r>
      <w:r w:rsidRPr="5511CEAD" w:rsidR="5511CEAD">
        <w:rPr>
          <w:noProof w:val="0"/>
          <w:lang w:val="es-VE"/>
        </w:rPr>
        <w:t xml:space="preserve"> durante el transcurso del proyecto.</w:t>
      </w:r>
      <w:r w:rsidRPr="5511CEAD" w:rsidR="5511CEAD">
        <w:rPr>
          <w:lang w:val="es-VE"/>
        </w:rPr>
        <w:t xml:space="preserve"> </w:t>
      </w:r>
    </w:p>
    <w:p xmlns:wp14="http://schemas.microsoft.com/office/word/2010/wordml" w:rsidR="00000000" w:rsidRDefault="00000000" w14:paraId="383D99FB" wp14:textId="77777777">
      <w:pPr>
        <w:pStyle w:val="Ttulo5"/>
        <w:rPr>
          <w:lang w:val="es-VE"/>
        </w:rPr>
      </w:pPr>
      <w:proofErr w:type="spellStart"/>
      <w:r w:rsidR="5511CEAD">
        <w:rPr/>
        <w:t>Refere</w:t>
      </w:r>
      <w:r w:rsidRPr="5511CEAD" w:rsidR="5511CEAD">
        <w:rPr>
          <w:lang w:val="es-VE"/>
        </w:rPr>
        <w:t>ncias</w:t>
      </w:r>
      <w:proofErr w:type="spellEnd"/>
    </w:p>
    <w:p xmlns:wp14="http://schemas.microsoft.com/office/word/2010/wordml" w:rsidR="00000000" w:rsidP="14F295DB" w:rsidRDefault="00000000" w14:paraId="3841A2CE" wp14:noSpellErr="1" wp14:textId="0E4E79C8">
      <w:pPr>
        <w:pStyle w:val="references"/>
        <w:numPr>
          <w:numId w:val="0"/>
        </w:numPr>
        <w:rPr>
          <w:lang w:val="es-VE"/>
        </w:rPr>
      </w:pPr>
      <w:r w:rsidRPr="14F295DB" w:rsidR="14F295DB">
        <w:rPr>
          <w:lang w:val="es-VE"/>
        </w:rPr>
        <w:t xml:space="preserve">[1] </w:t>
      </w:r>
      <w:r w:rsidRPr="14F295DB" w:rsidR="14F295DB">
        <w:rPr>
          <w:lang w:val="es-VE"/>
        </w:rPr>
        <w:t xml:space="preserve">W. </w:t>
      </w:r>
      <w:r w:rsidRPr="14F295DB" w:rsidR="14F295DB">
        <w:rPr>
          <w:lang w:val="es-VE"/>
        </w:rPr>
        <w:t>Stallings</w:t>
      </w:r>
      <w:r w:rsidRPr="14F295DB" w:rsidR="14F295DB">
        <w:rPr>
          <w:lang w:val="es-VE"/>
        </w:rPr>
        <w:t xml:space="preserve">, </w:t>
      </w:r>
      <w:r w:rsidR="14F295DB">
        <w:rPr/>
        <w:t xml:space="preserve">Operating Systems: Internals and Design Principles, </w:t>
      </w:r>
      <w:r w:rsidRPr="14F295DB" w:rsidR="14F295DB">
        <w:rPr>
          <w:lang w:val="es-VE"/>
        </w:rPr>
        <w:t>7</w:t>
      </w:r>
      <w:r w:rsidRPr="14F295DB" w:rsidR="14F295DB">
        <w:rPr>
          <w:vertAlign w:val="superscript"/>
          <w:lang w:val="es-VE"/>
        </w:rPr>
        <w:t xml:space="preserve">th </w:t>
      </w:r>
      <w:r w:rsidRPr="14F295DB" w:rsidR="14F295DB">
        <w:rPr>
          <w:lang w:val="es-VE"/>
        </w:rPr>
        <w:t xml:space="preserve">ed.,  Prentice Hall, 1 Lake Street, </w:t>
      </w:r>
      <w:r w:rsidR="14F295DB">
        <w:rPr/>
        <w:t xml:space="preserve">Upper Saddle River, New Jersey, 07458,  </w:t>
      </w:r>
      <w:r w:rsidRPr="14F295DB" w:rsidR="14F295DB">
        <w:rPr>
          <w:lang w:val="es-VE"/>
        </w:rPr>
        <w:t xml:space="preserve">2012 </w:t>
      </w:r>
    </w:p>
    <w:p xmlns:wp14="http://schemas.microsoft.com/office/word/2010/wordml" w:rsidR="00000000" w:rsidP="14F295DB" w:rsidRDefault="00000000" w14:paraId="00ACAA14" wp14:textId="77777777">
      <w:pPr>
        <w:pStyle w:val="references"/>
        <w:numPr>
          <w:numId w:val="0"/>
        </w:numPr>
        <w:rPr/>
      </w:pPr>
      <w:r>
        <w:rPr>
          <w:lang w:val="es-VE"/>
        </w:rPr>
        <w:t xml:space="preserve">[2] </w:t>
      </w:r>
      <w:r>
        <w:rPr>
          <w:lang w:val="es-VE"/>
        </w:rPr>
        <w:t xml:space="preserve">A. </w:t>
      </w:r>
      <w:proofErr w:type="spellStart"/>
      <w:r>
        <w:rPr>
          <w:lang w:val="es-VE"/>
        </w:rPr>
        <w:t xml:space="preserve">Silberschatz</w:t>
      </w:r>
      <w:proofErr w:type="spellEnd"/>
      <w:r>
        <w:rPr>
          <w:lang w:val="es-VE"/>
        </w:rPr>
        <w:t xml:space="preserve">, P. B. </w:t>
      </w:r>
      <w:proofErr w:type="spellStart"/>
      <w:r>
        <w:rPr>
          <w:lang w:val="es-VE"/>
        </w:rPr>
        <w:t xml:space="preserve">Galvin</w:t>
      </w:r>
      <w:proofErr w:type="spellEnd"/>
      <w:r>
        <w:rPr>
          <w:lang w:val="es-VE"/>
        </w:rPr>
        <w:t xml:space="preserve">, G.Garne, </w:t>
      </w:r>
      <w:bookmarkStart w:name="productTitle" w:id="0"/>
      <w:bookmarkStart w:name="title" w:id="1"/>
      <w:bookmarkEnd w:id="0"/>
      <w:bookmarkEnd w:id="1"/>
      <w:r>
        <w:rPr/>
        <w:t xml:space="preserve">Operating System Concepts, </w:t>
      </w:r>
      <w:r>
        <w:rPr>
          <w:lang w:val="es-VE"/>
        </w:rPr>
        <w:t>8</w:t>
      </w:r>
      <w:r>
        <w:rPr>
          <w:vertAlign w:val="superscript"/>
          <w:lang w:val="es-VE"/>
        </w:rPr>
        <w:t>th</w:t>
      </w:r>
      <w:r>
        <w:rPr>
          <w:lang w:val="es-VE"/>
        </w:rPr>
        <w:t xml:space="preserve"> ed.,  </w:t>
      </w:r>
      <w:proofErr w:type="spellStart"/>
      <w:r>
        <w:rPr>
          <w:lang w:val="es-VE"/>
        </w:rPr>
        <w:t xml:space="preserve">Wiley</w:t>
      </w:r>
      <w:proofErr w:type="spellEnd"/>
      <w:r>
        <w:rPr>
          <w:lang w:val="es-VE"/>
        </w:rPr>
        <w:t xml:space="preserve">, 2008</w:t>
      </w:r>
    </w:p>
    <w:p xmlns:wp14="http://schemas.microsoft.com/office/word/2010/wordml" w:rsidR="00000000" w:rsidP="14F295DB" w:rsidRDefault="00000000" w14:paraId="46C2E157" wp14:noSpellErr="1" wp14:textId="41407AD9">
      <w:pPr>
        <w:pStyle w:val="references"/>
        <w:numPr>
          <w:numId w:val="0"/>
        </w:numPr>
      </w:pPr>
      <w:r w:rsidR="14F295DB">
        <w:rPr/>
        <w:t xml:space="preserve">[3] </w:t>
      </w:r>
      <w:hyperlink r:id="R5e03a1ab944d4a6e">
        <w:r w:rsidRPr="14F295DB" w:rsidR="14F295DB">
          <w:rPr>
            <w:rStyle w:val="Hipervnculo"/>
          </w:rPr>
          <w:t>https://pasky.wordpress.com/2009/08/05/funciones-opendir-readdir-y-closedir-en-c/</w:t>
        </w:r>
      </w:hyperlink>
    </w:p>
    <w:p xmlns:wp14="http://schemas.microsoft.com/office/word/2010/wordml" w:rsidR="00000000" w:rsidP="14F295DB" w:rsidRDefault="00000000" w14:paraId="5D8B92C4" wp14:noSpellErr="1" wp14:textId="65CF5208">
      <w:pPr>
        <w:pStyle w:val="references"/>
        <w:numPr>
          <w:numId w:val="0"/>
        </w:numPr>
      </w:pPr>
      <w:r w:rsidR="14F295DB">
        <w:rPr/>
        <w:t>[4]</w:t>
      </w:r>
      <w:hyperlink r:id="Rc84a4f7792044a7d">
        <w:r w:rsidRPr="14F295DB" w:rsidR="14F295DB">
          <w:rPr>
            <w:rStyle w:val="Hipervnculo"/>
          </w:rPr>
          <w:t>http://pubs.opengroup.org/onlinepubs/7908799/xsh/readdir.html</w:t>
        </w:r>
      </w:hyperlink>
    </w:p>
    <w:p xmlns:wp14="http://schemas.microsoft.com/office/word/2010/wordml" w:rsidR="00000000" w:rsidP="14F295DB" w:rsidRDefault="00000000" w14:paraId="31B05F71" wp14:noSpellErr="1" wp14:textId="1A8E84F4">
      <w:pPr>
        <w:pStyle w:val="references"/>
        <w:numPr>
          <w:numId w:val="0"/>
        </w:numPr>
      </w:pPr>
      <w:hyperlink r:id="Rc8eebd8ee7f34b46">
        <w:r w:rsidRPr="5511CEAD" w:rsidR="5511CEAD">
          <w:rPr>
            <w:rStyle w:val="Hipervnculo"/>
          </w:rPr>
          <w:t>h</w:t>
        </w:r>
        <w:r w:rsidRPr="5511CEAD" w:rsidR="5511CEAD">
          <w:rPr>
            <w:rStyle w:val="Hipervnculo"/>
          </w:rPr>
          <w:t>ttp://linux.die.net/man/3/closedirUnmask</w:t>
        </w:r>
      </w:hyperlink>
    </w:p>
    <w:p xmlns:wp14="http://schemas.microsoft.com/office/word/2010/wordml" w:rsidR="00000000" w:rsidP="14F295DB" w:rsidRDefault="00000000" w14:paraId="1125C161" wp14:noSpellErr="1" wp14:textId="66853134">
      <w:pPr>
        <w:pStyle w:val="references"/>
        <w:numPr>
          <w:numId w:val="0"/>
        </w:numPr>
      </w:pPr>
      <w:r w:rsidR="14F295DB">
        <w:rPr/>
        <w:t>[6]</w:t>
      </w:r>
      <w:hyperlink r:id="R5904ba3cb0c2489e">
        <w:r w:rsidRPr="14F295DB" w:rsidR="14F295DB">
          <w:rPr>
            <w:rStyle w:val="Hipervnculo"/>
          </w:rPr>
          <w:t>http://pubs.opengroup.org/onlinepubs/009695399/functions/umask.html</w:t>
        </w:r>
      </w:hyperlink>
    </w:p>
    <w:p xmlns:wp14="http://schemas.microsoft.com/office/word/2010/wordml" w:rsidR="00000000" w:rsidP="14F295DB" w:rsidRDefault="00000000" w14:paraId="7DE77928" wp14:noSpellErr="1" wp14:textId="348C4D54">
      <w:pPr>
        <w:pStyle w:val="references"/>
        <w:numPr>
          <w:numId w:val="0"/>
        </w:numPr>
      </w:pPr>
      <w:r w:rsidR="14F295DB">
        <w:rPr/>
        <w:t>[7]</w:t>
      </w:r>
      <w:hyperlink r:id="Rf28b546ff79f446a">
        <w:r w:rsidRPr="14F295DB" w:rsidR="14F295DB">
          <w:rPr>
            <w:rStyle w:val="Hipervnculo"/>
          </w:rPr>
          <w:t>http://pubs.opengroup.org/onlinepubs/007908775/xsh/dirent.h.html</w:t>
        </w:r>
      </w:hyperlink>
    </w:p>
    <w:p xmlns:wp14="http://schemas.microsoft.com/office/word/2010/wordml" w:rsidR="00000000" w:rsidP="14F295DB" w:rsidRDefault="00000000" w14:paraId="3E488A0F" wp14:noSpellErr="1" wp14:textId="57765798">
      <w:pPr>
        <w:pStyle w:val="references"/>
        <w:numPr>
          <w:numId w:val="0"/>
        </w:numPr>
      </w:pPr>
      <w:r w:rsidR="14F295DB">
        <w:rPr/>
        <w:t>[8</w:t>
      </w:r>
      <w:r w:rsidR="14F295DB">
        <w:rPr/>
        <w:t>]</w:t>
      </w:r>
      <w:hyperlink r:id="Rd005375a696d4146">
        <w:r w:rsidRPr="14F295DB" w:rsidR="14F295DB">
          <w:rPr>
            <w:rStyle w:val="Hipervnculo"/>
          </w:rPr>
          <w:t>http://pubs.opengroup.org/onlinepubs/009695399/functions/chdir.html</w:t>
        </w:r>
      </w:hyperlink>
    </w:p>
    <w:p xmlns:wp14="http://schemas.microsoft.com/office/word/2010/wordml" w:rsidR="00000000" w:rsidP="14F295DB" w:rsidRDefault="00000000" w14:paraId="220A9882" wp14:noSpellErr="1" wp14:textId="48814453">
      <w:pPr>
        <w:pStyle w:val="references"/>
        <w:numPr>
          <w:numId w:val="0"/>
        </w:numPr>
      </w:pPr>
      <w:r w:rsidR="14F295DB">
        <w:rPr/>
        <w:t>[9]</w:t>
      </w:r>
      <w:hyperlink r:id="Rf15a5872f1b44bb0">
        <w:r w:rsidRPr="14F295DB" w:rsidR="14F295DB">
          <w:rPr>
            <w:rStyle w:val="Hipervnculo"/>
          </w:rPr>
          <w:t>http://www.thegeekstuff.com/2012/02/c-daemon-process/</w:t>
        </w:r>
      </w:hyperlink>
    </w:p>
    <w:p xmlns:wp14="http://schemas.microsoft.com/office/word/2010/wordml" w:rsidR="00000000" w:rsidP="14F295DB" w:rsidRDefault="00000000" w14:paraId="4BF8D541" wp14:textId="77777777">
      <w:pPr>
        <w:pStyle w:val="references"/>
        <w:numPr>
          <w:numId w:val="0"/>
        </w:numPr>
      </w:pPr>
      <w:hyperlink r:id="R1f238d63932c4b44">
        <w:r w:rsidRPr="14F295DB" w:rsidR="14F295DB">
          <w:rPr>
            <w:rStyle w:val="Hipervnculo"/>
          </w:rPr>
          <w:t>https://es.wikipedia.org/wiki/Compresi%C3%B3n_de_datos</w:t>
        </w:r>
      </w:hyperlink>
    </w:p>
    <w:p xmlns:wp14="http://schemas.microsoft.com/office/word/2010/wordml" w:rsidR="00000000" w:rsidP="14F295DB" w:rsidRDefault="00000000" w14:paraId="2D9E9DC3" wp14:textId="77777777">
      <w:pPr>
        <w:pStyle w:val="references"/>
        <w:numPr>
          <w:numId w:val="0"/>
        </w:numPr>
      </w:pPr>
      <w:hyperlink r:id="R54d24b9274764a8b">
        <w:r w:rsidRPr="14F295DB" w:rsidR="14F295DB">
          <w:rPr>
            <w:rStyle w:val="Hipervnculo"/>
          </w:rPr>
          <w:t>http://www.iac.es/sieinvens/SINFIN/CursoUnix/cap8.php</w:t>
        </w:r>
      </w:hyperlink>
    </w:p>
    <w:p xmlns:wp14="http://schemas.microsoft.com/office/word/2010/wordml" w:rsidR="00000000" w:rsidP="14F295DB" w:rsidRDefault="00000000" w14:paraId="47055114" wp14:textId="77777777">
      <w:pPr>
        <w:pStyle w:val="references"/>
        <w:numPr>
          <w:numId w:val="0"/>
        </w:numPr>
        <w:sectPr w:rsidR="00000000">
          <w:pgSz w:w="12240" w:h="15840" w:orient="portrait"/>
          <w:pgMar w:top="1080" w:right="907" w:bottom="1440" w:left="907" w:header="720" w:footer="720" w:gutter="0"/>
          <w:cols w:space="360" w:num="2"/>
          <w:docGrid w:linePitch="360"/>
        </w:sectPr>
      </w:pPr>
      <w:hyperlink r:id="R4f11811f8b0b4739">
        <w:r w:rsidRPr="14F295DB" w:rsidR="14F295DB">
          <w:rPr>
            <w:rStyle w:val="Hipervnculo"/>
          </w:rPr>
          <w:t>https://es.wikipedia.org/wiki/Syslog</w:t>
        </w:r>
        <w:r>
          <w:br/>
        </w:r>
        <w:r>
          <w:br/>
        </w:r>
        <w:r>
          <w:br/>
        </w:r>
        <w:r>
          <w:br/>
        </w:r>
        <w:r>
          <w:br/>
        </w:r>
        <w:r>
          <w:br/>
        </w:r>
        <w:r>
          <w:br/>
        </w:r>
      </w:hyperlink>
    </w:p>
    <w:p xmlns:wp14="http://schemas.microsoft.com/office/word/2010/wordml" w:rsidR="00000000" w:rsidRDefault="00000000" w14:paraId="1119CD7D" wp14:textId="77777777"/>
    <w:sectPr w:rsidR="00000000">
      <w:pgSz w:w="12240" w:h="15840" w:orient="portrait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hint="default" w:ascii="Times New Roman" w:hAnsi="Times New Roman"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288" w:hanging="288"/>
      </w:p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hint="default"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right"/>
      <w:pPr>
        <w:tabs>
          <w:tab w:val="num" w:pos="0"/>
        </w:tabs>
        <w:ind w:left="418" w:hanging="360"/>
      </w:pPr>
      <w:rPr>
        <w:rFonts w:hint="default"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Fig. %1."/>
      <w:lvlJc w:val="left"/>
      <w:pPr>
        <w:tabs>
          <w:tab w:val="num" w:pos="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6"/>
        <w:szCs w:val="16"/>
        <w:lang w:val="es-V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6"/>
        <w:szCs w:val="16"/>
        <w:lang w:val="es-V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6"/>
        <w:szCs w:val="16"/>
        <w:lang w:val="es-V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9">
    <w:abstractNumId w:val="8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36F7998A-7527-45EF-AFE0-BBB2CE4F328A}"/>
  <w14:docId w14:val="34E2F505"/>
  <w:rsids>
    <w:rsidRoot w:val="021681DC"/>
    <w:rsid w:val="021681DC"/>
    <w:rsid w:val="14F295DB"/>
    <w:rsid w:val="5511CE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  <w:jc w:val="center"/>
    </w:pPr>
    <w:rPr>
      <w:rFonts w:eastAsia="SimSun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  <w:lang w:val="es-ES" w:eastAsia="ja-JP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  <w:lang w:val="es-ES" w:eastAsia="ja-JP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  <w:lang w:val="es-ES" w:eastAsia="ja-JP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  <w:lang w:val="es-ES" w:eastAsia="ja-JP"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lang w:val="es-ES" w:eastAsia="ja-JP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1z1" w:customStyle="1">
    <w:name w:val="WW8Num1z1"/>
  </w:style>
  <w:style w:type="character" w:styleId="WW8Num1z2" w:customStyle="1">
    <w:name w:val="WW8Num1z2"/>
    <w:rPr>
      <w:rFonts w:hint="default"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1z3" w:customStyle="1">
    <w:name w:val="WW8Num1z3"/>
    <w:rPr>
      <w:rFonts w:hint="default" w:ascii="Times New Roman" w:hAnsi="Times New Roman" w:cs="Times New Roman"/>
      <w:b w:val="0"/>
      <w:bCs w:val="0"/>
      <w:i/>
      <w:iCs/>
      <w:sz w:val="20"/>
      <w:szCs w:val="20"/>
    </w:rPr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hint="default"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3z0" w:customStyle="1">
    <w:name w:val="WW8Num3z0"/>
    <w:rPr>
      <w:rFonts w:hint="default" w:ascii="Symbol" w:hAnsi="Symbol" w:cs="Symbol"/>
    </w:rPr>
  </w:style>
  <w:style w:type="character" w:styleId="WW8Num4z0" w:customStyle="1">
    <w:name w:val="WW8Num4z0"/>
    <w:rPr>
      <w:rFonts w:hint="default"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1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5z0" w:customStyle="1">
    <w:name w:val="WW8Num5z0"/>
    <w:rPr>
      <w:rFonts w:hint="default"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styleId="WW8Num6z0" w:customStyle="1">
    <w:name w:val="WW8Num6z0"/>
    <w:rPr>
      <w:rFonts w:hint="default"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styleId="WW8Num7z0" w:customStyle="1">
    <w:name w:val="WW8Num7z0"/>
    <w:rPr>
      <w:rFonts w:hint="default"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styleId="WW8Num8z0" w:customStyle="1">
    <w:name w:val="WW8Num8z0"/>
    <w:rPr>
      <w:rFonts w:ascii="Symbol" w:hAnsi="Symbol" w:cs="OpenSymbol"/>
      <w:sz w:val="16"/>
      <w:szCs w:val="16"/>
      <w:lang w:val="es-VE"/>
    </w:rPr>
  </w:style>
  <w:style w:type="character" w:styleId="WW8Num8z1" w:customStyle="1">
    <w:name w:val="WW8Num8z1"/>
    <w:rPr>
      <w:rFonts w:ascii="OpenSymbol" w:hAnsi="OpenSymbol" w:cs="OpenSymbol"/>
    </w:rPr>
  </w:style>
  <w:style w:type="character" w:styleId="WW8Num9z0" w:customStyle="1">
    <w:name w:val="WW8Num9z0"/>
    <w:rPr>
      <w:rFonts w:hint="default" w:ascii="Symbol" w:hAnsi="Symbol" w:cs="Symbol"/>
    </w:rPr>
  </w:style>
  <w:style w:type="character" w:styleId="WW8Num10z0" w:customStyle="1">
    <w:name w:val="WW8Num10z0"/>
  </w:style>
  <w:style w:type="character" w:styleId="WW8Num11z0" w:customStyle="1">
    <w:name w:val="WW8Num11z0"/>
    <w:rPr>
      <w:rFonts w:hint="default" w:ascii="Symbol" w:hAnsi="Symbol" w:cs="Symbol"/>
    </w:rPr>
  </w:style>
  <w:style w:type="character" w:styleId="WW8Num12z0" w:customStyle="1">
    <w:name w:val="WW8Num12z0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cs="Times New Roman"/>
      <w:i w:val="0"/>
      <w:iCs w:val="0"/>
    </w:rPr>
  </w:style>
  <w:style w:type="character" w:styleId="WW8Num13z1" w:customStyle="1">
    <w:name w:val="WW8Num13z1"/>
    <w:rPr>
      <w:rFonts w:cs="Times New Roman"/>
    </w:rPr>
  </w:style>
  <w:style w:type="character" w:styleId="WW8Num14z0" w:customStyle="1">
    <w:name w:val="WW8Num14z0"/>
    <w:rPr>
      <w:rFonts w:hint="default"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14z1" w:customStyle="1">
    <w:name w:val="WW8Num14z1"/>
    <w:rPr>
      <w:rFonts w:cs="Times New Roman"/>
    </w:rPr>
  </w:style>
  <w:style w:type="character" w:styleId="WW8Num15z0" w:customStyle="1">
    <w:name w:val="WW8Num15z0"/>
    <w:rPr>
      <w:rFonts w:hint="default" w:ascii="Symbol" w:hAnsi="Symbol" w:cs="Symbol"/>
    </w:rPr>
  </w:style>
  <w:style w:type="character" w:styleId="WW8Num15z1" w:customStyle="1">
    <w:name w:val="WW8Num15z1"/>
    <w:rPr>
      <w:rFonts w:hint="default" w:ascii="Courier New" w:hAnsi="Courier New" w:cs="Courier New"/>
    </w:rPr>
  </w:style>
  <w:style w:type="character" w:styleId="WW8Num15z2" w:customStyle="1">
    <w:name w:val="WW8Num15z2"/>
    <w:rPr>
      <w:rFonts w:hint="default" w:ascii="Wingdings" w:hAnsi="Wingdings" w:cs="Wingdings"/>
    </w:rPr>
  </w:style>
  <w:style w:type="character" w:styleId="WW8Num16z0" w:customStyle="1">
    <w:name w:val="WW8Num16z0"/>
    <w:rPr>
      <w:rFonts w:hint="default" w:cs="Times New Roman"/>
    </w:rPr>
  </w:style>
  <w:style w:type="character" w:styleId="WW8Num17z0" w:customStyle="1">
    <w:name w:val="WW8Num17z0"/>
    <w:rPr>
      <w:rFonts w:hint="default"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17z1" w:customStyle="1">
    <w:name w:val="WW8Num17z1"/>
    <w:rPr>
      <w:rFonts w:hint="default"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17z3" w:customStyle="1">
    <w:name w:val="WW8Num17z3"/>
    <w:rPr>
      <w:rFonts w:hint="default" w:ascii="Times New Roman" w:hAnsi="Times New Roman" w:cs="Times New Roman"/>
      <w:b w:val="0"/>
      <w:bCs w:val="0"/>
      <w:i/>
      <w:iCs/>
      <w:sz w:val="20"/>
      <w:szCs w:val="20"/>
    </w:rPr>
  </w:style>
  <w:style w:type="character" w:styleId="WW8Num17z4" w:customStyle="1">
    <w:name w:val="WW8Num17z4"/>
    <w:rPr>
      <w:rFonts w:hint="default" w:cs="Times New Roman"/>
    </w:rPr>
  </w:style>
  <w:style w:type="character" w:styleId="WW8Num18z0" w:customStyle="1">
    <w:name w:val="WW8Num18z0"/>
    <w:rPr>
      <w:rFonts w:hint="default"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1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18z1" w:customStyle="1">
    <w:name w:val="WW8Num18z1"/>
  </w:style>
  <w:style w:type="character" w:styleId="WW8Num18z2" w:customStyle="1">
    <w:name w:val="WW8Num18z2"/>
  </w:style>
  <w:style w:type="character" w:styleId="WW8Num18z3" w:customStyle="1">
    <w:name w:val="WW8Num18z3"/>
  </w:style>
  <w:style w:type="character" w:styleId="WW8Num18z4" w:customStyle="1">
    <w:name w:val="WW8Num18z4"/>
  </w:style>
  <w:style w:type="character" w:styleId="WW8Num18z5" w:customStyle="1">
    <w:name w:val="WW8Num18z5"/>
  </w:style>
  <w:style w:type="character" w:styleId="WW8Num18z6" w:customStyle="1">
    <w:name w:val="WW8Num18z6"/>
  </w:style>
  <w:style w:type="character" w:styleId="WW8Num18z7" w:customStyle="1">
    <w:name w:val="WW8Num18z7"/>
  </w:style>
  <w:style w:type="character" w:styleId="WW8Num18z8" w:customStyle="1">
    <w:name w:val="WW8Num18z8"/>
  </w:style>
  <w:style w:type="character" w:styleId="WW8Num19z0" w:customStyle="1">
    <w:name w:val="WW8Num19z0"/>
    <w:rPr>
      <w:rFonts w:hint="default"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styleId="WW8Num20z0" w:customStyle="1">
    <w:name w:val="WW8Num20z0"/>
    <w:rPr>
      <w:rFonts w:hint="default"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styleId="WW8Num20z1" w:customStyle="1">
    <w:name w:val="WW8Num20z1"/>
    <w:rPr>
      <w:rFonts w:cs="Times New Roman"/>
    </w:rPr>
  </w:style>
  <w:style w:type="character" w:styleId="WW8Num21z0" w:customStyle="1">
    <w:name w:val="WW8Num21z0"/>
    <w:rPr>
      <w:rFonts w:hint="default"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styleId="DefaultParagraphFont" w:customStyle="1">
    <w:name w:val="Default Paragraph Font0"/>
  </w:style>
  <w:style w:type="character" w:styleId="BodyTextChar" w:customStyle="1">
    <w:name w:val="Body Text Char"/>
    <w:rPr>
      <w:spacing w:val="-1"/>
      <w:lang w:val="x-none"/>
    </w:rPr>
  </w:style>
  <w:style w:type="character" w:styleId="Hipervnculo">
    <w:name w:val="Hyperlink"/>
    <w:rPr>
      <w:color w:val="000080"/>
      <w:u w:val="single"/>
      <w:lang/>
    </w:rPr>
  </w:style>
  <w:style w:type="character" w:styleId="nfasis">
    <w:name w:val="Emphasis"/>
    <w:qFormat/>
    <w:rPr>
      <w:i/>
      <w:iCs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oindependien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Abstract" w:customStyle="1">
    <w:name w:val="Abstract"/>
    <w:pPr>
      <w:suppressAutoHyphens/>
      <w:spacing w:after="200"/>
      <w:ind w:firstLine="272"/>
      <w:jc w:val="both"/>
    </w:pPr>
    <w:rPr>
      <w:rFonts w:eastAsia="SimSun"/>
      <w:b/>
      <w:bCs/>
      <w:sz w:val="18"/>
      <w:szCs w:val="18"/>
      <w:lang w:val="en-US" w:eastAsia="zh-CN"/>
    </w:rPr>
  </w:style>
  <w:style w:type="paragraph" w:styleId="Affiliation" w:customStyle="1">
    <w:name w:val="Affiliation"/>
    <w:pPr>
      <w:suppressAutoHyphens/>
      <w:jc w:val="center"/>
    </w:pPr>
    <w:rPr>
      <w:rFonts w:eastAsia="SimSun"/>
      <w:lang w:val="en-US" w:eastAsia="zh-CN"/>
    </w:rPr>
  </w:style>
  <w:style w:type="paragraph" w:styleId="Author" w:customStyle="1">
    <w:name w:val="Author"/>
    <w:pPr>
      <w:suppressAutoHyphens/>
      <w:spacing w:before="360" w:after="40"/>
      <w:jc w:val="center"/>
    </w:pPr>
    <w:rPr>
      <w:rFonts w:eastAsia="SimSun"/>
      <w:sz w:val="22"/>
      <w:szCs w:val="22"/>
      <w:lang w:val="en-US" w:eastAsia="ja-JP"/>
    </w:rPr>
  </w:style>
  <w:style w:type="paragraph" w:styleId="bulletlist" w:customStyle="1">
    <w:name w:val="bullet list"/>
    <w:basedOn w:val="Textoindependiente"/>
    <w:pPr>
      <w:numPr>
        <w:numId w:val="3"/>
      </w:numPr>
      <w:ind w:left="576" w:hanging="288"/>
    </w:pPr>
  </w:style>
  <w:style w:type="paragraph" w:styleId="equation" w:customStyle="1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pPr>
      <w:numPr>
        <w:numId w:val="6"/>
      </w:numPr>
      <w:tabs>
        <w:tab w:val="left" w:pos="533"/>
      </w:tabs>
      <w:suppressAutoHyphens/>
      <w:spacing w:before="80" w:after="200"/>
      <w:ind w:left="0" w:firstLine="0"/>
      <w:jc w:val="both"/>
    </w:pPr>
    <w:rPr>
      <w:rFonts w:eastAsia="SimSun"/>
      <w:sz w:val="16"/>
      <w:szCs w:val="16"/>
      <w:lang w:val="en-US" w:eastAsia="ja-JP"/>
    </w:rPr>
  </w:style>
  <w:style w:type="paragraph" w:styleId="footnote" w:customStyle="1">
    <w:name w:val="footnote"/>
    <w:pPr>
      <w:numPr>
        <w:numId w:val="2"/>
      </w:numPr>
      <w:suppressAutoHyphens/>
      <w:spacing w:after="40"/>
    </w:pPr>
    <w:rPr>
      <w:rFonts w:eastAsia="SimSun"/>
      <w:sz w:val="16"/>
      <w:szCs w:val="16"/>
      <w:lang w:val="en-US" w:eastAsia="zh-CN"/>
    </w:rPr>
  </w:style>
  <w:style w:type="paragraph" w:styleId="papersubtitle" w:customStyle="1">
    <w:name w:val="paper subtitle"/>
    <w:pPr>
      <w:suppressAutoHyphens/>
      <w:spacing w:after="120"/>
      <w:jc w:val="center"/>
    </w:pPr>
    <w:rPr>
      <w:rFonts w:eastAsia="MS Mincho"/>
      <w:sz w:val="28"/>
      <w:szCs w:val="28"/>
      <w:lang w:val="en-US" w:eastAsia="ja-JP"/>
    </w:rPr>
  </w:style>
  <w:style w:type="paragraph" w:styleId="papertitle" w:customStyle="1">
    <w:name w:val="paper title"/>
    <w:pPr>
      <w:suppressAutoHyphens/>
      <w:spacing w:after="120"/>
      <w:jc w:val="center"/>
    </w:pPr>
    <w:rPr>
      <w:rFonts w:eastAsia="MS Mincho"/>
      <w:sz w:val="48"/>
      <w:szCs w:val="48"/>
      <w:lang w:val="en-US" w:eastAsia="ja-JP"/>
    </w:rPr>
  </w:style>
  <w:style w:type="paragraph" w:styleId="references" w:customStyle="1">
    <w:name w:val="references"/>
    <w:pPr>
      <w:numPr>
        <w:numId w:val="5"/>
      </w:numPr>
      <w:suppressAutoHyphens/>
      <w:spacing w:after="50" w:line="180" w:lineRule="exact"/>
      <w:jc w:val="both"/>
    </w:pPr>
    <w:rPr>
      <w:rFonts w:eastAsia="MS Mincho"/>
      <w:sz w:val="16"/>
      <w:szCs w:val="16"/>
      <w:lang w:val="en-US" w:eastAsia="ja-JP"/>
    </w:rPr>
  </w:style>
  <w:style w:type="paragraph" w:styleId="sponsors" w:customStyle="1">
    <w:name w:val="sponsors"/>
    <w:pPr>
      <w:pBdr>
        <w:top w:val="single" w:color="000000" w:sz="4" w:space="2"/>
        <w:left w:val="none" w:color="000000" w:sz="0" w:space="0"/>
        <w:bottom w:val="none" w:color="000000" w:sz="0" w:space="0"/>
        <w:right w:val="none" w:color="000000" w:sz="0" w:space="0"/>
      </w:pBdr>
      <w:suppressAutoHyphens/>
      <w:ind w:firstLine="288"/>
    </w:pPr>
    <w:rPr>
      <w:rFonts w:eastAsia="SimSun"/>
      <w:sz w:val="16"/>
      <w:szCs w:val="16"/>
      <w:lang w:val="en-US" w:eastAsia="zh-CN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suppressAutoHyphens/>
      <w:jc w:val="both"/>
    </w:pPr>
    <w:rPr>
      <w:rFonts w:eastAsia="SimSun"/>
      <w:sz w:val="16"/>
      <w:szCs w:val="16"/>
      <w:lang w:val="en-US" w:eastAsia="ja-JP"/>
    </w:rPr>
  </w:style>
  <w:style w:type="paragraph" w:styleId="tablefootnote" w:customStyle="1">
    <w:name w:val="table footnote"/>
    <w:pPr>
      <w:numPr>
        <w:numId w:val="4"/>
      </w:numPr>
      <w:suppressAutoHyphens/>
      <w:spacing w:before="60" w:after="30"/>
      <w:ind w:left="58" w:hanging="29"/>
      <w:jc w:val="right"/>
    </w:pPr>
    <w:rPr>
      <w:rFonts w:eastAsia="SimSun"/>
      <w:sz w:val="12"/>
      <w:szCs w:val="12"/>
      <w:lang w:val="en-US" w:eastAsia="zh-CN"/>
    </w:rPr>
  </w:style>
  <w:style w:type="paragraph" w:styleId="tablehead" w:customStyle="1">
    <w:name w:val="table head"/>
    <w:pPr>
      <w:numPr>
        <w:numId w:val="7"/>
      </w:numPr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  <w:lang w:val="en-US" w:eastAsia="ja-JP"/>
    </w:rPr>
  </w:style>
  <w:style w:type="paragraph" w:styleId="Keywords" w:customStyle="1">
    <w:name w:val="Keywords"/>
    <w:basedOn w:val="Abstract"/>
    <w:pPr>
      <w:spacing w:after="120"/>
      <w:ind w:firstLine="274"/>
    </w:pPr>
    <w:rPr>
      <w:i/>
    </w:rPr>
  </w:style>
  <w:style w:type="paragraph" w:styleId="FrameContents" w:customStyle="1">
    <w:name w:val="Frame Contents"/>
    <w:basedOn w:val="Normal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rPr>
      <w:b/>
      <w:bCs/>
    </w:rPr>
  </w:style>
  <w:style w:type="paragraph" w:styleId="Quotations" w:customStyle="1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qFormat/>
    <w:rPr>
      <w:b/>
      <w:bCs/>
      <w:sz w:val="56"/>
      <w:szCs w:val="56"/>
    </w:rPr>
  </w:style>
  <w:style w:type="paragraph" w:styleId="Subttulo">
    <w:name w:val="Subtitle"/>
    <w:basedOn w:val="Heading"/>
    <w:next w:val="Textoindependiente"/>
    <w:qFormat/>
    <w:pPr>
      <w:spacing w:before="60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yperlink" Target="https://pasky.wordpress.com/2009/08/05/funciones-opendir-readdir-y-closedir-en-c/" TargetMode="External" Id="R5e03a1ab944d4a6e" /><Relationship Type="http://schemas.openxmlformats.org/officeDocument/2006/relationships/hyperlink" Target="http://pubs.opengroup.org/onlinepubs/7908799/xsh/readdir.html" TargetMode="External" Id="Rc84a4f7792044a7d" /><Relationship Type="http://schemas.openxmlformats.org/officeDocument/2006/relationships/hyperlink" Target="http://pubs.opengroup.org/onlinepubs/009695399/functions/umask.html" TargetMode="External" Id="R5904ba3cb0c2489e" /><Relationship Type="http://schemas.openxmlformats.org/officeDocument/2006/relationships/hyperlink" Target="http://pubs.opengroup.org/onlinepubs/007908775/xsh/dirent.h.html" TargetMode="External" Id="Rf28b546ff79f446a" /><Relationship Type="http://schemas.openxmlformats.org/officeDocument/2006/relationships/hyperlink" Target="http://pubs.opengroup.org/onlinepubs/009695399/functions/chdir.html" TargetMode="External" Id="Rd005375a696d4146" /><Relationship Type="http://schemas.openxmlformats.org/officeDocument/2006/relationships/hyperlink" Target="http://www.thegeekstuff.com/2012/02/c-daemon-process/" TargetMode="External" Id="Rf15a5872f1b44bb0" /><Relationship Type="http://schemas.openxmlformats.org/officeDocument/2006/relationships/hyperlink" Target="https://es.wikipedia.org/wiki/Compresi&#243;n_de_datos" TargetMode="External" Id="R1f238d63932c4b44" /><Relationship Type="http://schemas.openxmlformats.org/officeDocument/2006/relationships/hyperlink" Target="http://www.iac.es/sieinvens/SINFIN/CursoUnix/cap8.php" TargetMode="External" Id="R54d24b9274764a8b" /><Relationship Type="http://schemas.openxmlformats.org/officeDocument/2006/relationships/hyperlink" Target="https://es.wikipedia.org/wiki/Syslog" TargetMode="External" Id="R4f11811f8b0b4739" /><Relationship Type="http://schemas.openxmlformats.org/officeDocument/2006/relationships/hyperlink" Target="http://h4ttp://linux.die.net/man/3/closedirUnmask" TargetMode="External" Id="Rc8eebd8ee7f34b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dc:description/>
  <lastModifiedBy>alberto Suarez Bravo</lastModifiedBy>
  <revision>4</revision>
  <lastPrinted>1601-01-01T00:00:00.0000000Z</lastPrinted>
  <dcterms:created xsi:type="dcterms:W3CDTF">2015-12-25T23:22:00.0000000Z</dcterms:created>
  <dcterms:modified xsi:type="dcterms:W3CDTF">2015-12-26T05:50:19.6875383Z</dcterms:modified>
</coreProperties>
</file>